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6FA26" w14:textId="77777777" w:rsidR="008413F2" w:rsidRDefault="008413F2">
      <w:bookmarkStart w:id="0" w:name="_dtkt1viupg8z"/>
      <w:bookmarkEnd w:id="0"/>
    </w:p>
    <w:p w14:paraId="0E177001" w14:textId="77777777" w:rsidR="008413F2" w:rsidRDefault="00000000">
      <w:pPr>
        <w:pStyle w:val="Heading3"/>
        <w:keepNext w:val="0"/>
        <w:keepLines w:val="0"/>
        <w:spacing w:before="280"/>
        <w:jc w:val="center"/>
        <w:rPr>
          <w:rFonts w:ascii="Times New Roman" w:eastAsia="Times New Roman" w:hAnsi="Times New Roman" w:cs="Times New Roman"/>
          <w:b/>
        </w:rPr>
      </w:pPr>
      <w:bookmarkStart w:id="1" w:name="_hlh6k1htfo3q"/>
      <w:bookmarkEnd w:id="1"/>
      <w:r>
        <w:rPr>
          <w:rFonts w:ascii="Times New Roman" w:eastAsia="Times New Roman" w:hAnsi="Times New Roman" w:cs="Times New Roman"/>
          <w:b/>
          <w:color w:val="980000"/>
          <w:rtl/>
        </w:rPr>
        <w:t>PHASE-3</w:t>
      </w:r>
    </w:p>
    <w:p w14:paraId="343094EE" w14:textId="77777777" w:rsidR="008413F2" w:rsidRDefault="008413F2">
      <w:pPr>
        <w:pStyle w:val="Heading2"/>
        <w:keepNext w:val="0"/>
        <w:keepLines w:val="0"/>
        <w:spacing w:after="80"/>
        <w:rPr>
          <w:rFonts w:ascii="Times New Roman" w:eastAsia="Times New Roman" w:hAnsi="Times New Roman" w:cs="Times New Roman"/>
          <w:b/>
          <w:color w:val="980000"/>
          <w:sz w:val="30"/>
          <w:szCs w:val="30"/>
          <w:rtl/>
        </w:rPr>
      </w:pPr>
      <w:bookmarkStart w:id="2" w:name="_9ainzq54hom2"/>
      <w:bookmarkEnd w:id="2"/>
    </w:p>
    <w:p w14:paraId="46CE3BA3" w14:textId="77777777" w:rsidR="008413F2" w:rsidRDefault="008413F2">
      <w:pPr>
        <w:pStyle w:val="Heading2"/>
        <w:keepNext w:val="0"/>
        <w:keepLines w:val="0"/>
        <w:spacing w:after="80"/>
        <w:rPr>
          <w:rFonts w:ascii="Times New Roman" w:eastAsia="Times New Roman" w:hAnsi="Times New Roman" w:cs="Times New Roman"/>
          <w:b/>
          <w:color w:val="980000"/>
          <w:sz w:val="30"/>
          <w:szCs w:val="30"/>
          <w:rtl/>
        </w:rPr>
      </w:pPr>
    </w:p>
    <w:p w14:paraId="70D2B97F" w14:textId="77777777" w:rsidR="008413F2" w:rsidRDefault="00000000">
      <w:pPr>
        <w:pStyle w:val="Heading2"/>
        <w:keepNext w:val="0"/>
        <w:keepLines w:val="0"/>
        <w:spacing w:after="80"/>
        <w:rPr>
          <w:rFonts w:ascii="Times New Roman" w:eastAsia="Times New Roman" w:hAnsi="Times New Roman" w:cs="Times New Roman"/>
          <w:b/>
          <w:color w:val="000000"/>
          <w:rtl/>
        </w:rPr>
      </w:pPr>
      <w:r>
        <w:rPr>
          <w:rFonts w:ascii="Times New Roman" w:eastAsia="Times New Roman" w:hAnsi="Times New Roman" w:cs="Times New Roman"/>
          <w:b/>
          <w:color w:val="000000"/>
          <w:rtl/>
        </w:rPr>
        <w:t>Student Name: G. Madhumathi</w:t>
      </w:r>
    </w:p>
    <w:p w14:paraId="5F2342CF" w14:textId="77777777" w:rsidR="008413F2" w:rsidRDefault="00000000">
      <w:pPr>
        <w:pStyle w:val="Heading2"/>
        <w:keepNext w:val="0"/>
        <w:keepLines w:val="0"/>
        <w:spacing w:after="80"/>
        <w:rPr>
          <w:rFonts w:ascii="Times New Roman" w:eastAsia="Times New Roman" w:hAnsi="Times New Roman" w:cs="Times New Roman"/>
          <w:b/>
          <w:color w:val="000000"/>
          <w:rtl/>
        </w:rPr>
      </w:pPr>
      <w:r>
        <w:rPr>
          <w:rFonts w:ascii="Times New Roman" w:eastAsia="Times New Roman" w:hAnsi="Times New Roman" w:cs="Times New Roman"/>
          <w:b/>
          <w:color w:val="000000"/>
          <w:rtl/>
        </w:rPr>
        <w:t>Register Number:421323205023</w:t>
      </w:r>
    </w:p>
    <w:p w14:paraId="66C6DAD6" w14:textId="77777777" w:rsidR="008413F2" w:rsidRDefault="00000000">
      <w:pPr>
        <w:pStyle w:val="Heading2"/>
        <w:keepNext w:val="0"/>
        <w:keepLines w:val="0"/>
        <w:spacing w:after="80"/>
        <w:rPr>
          <w:rFonts w:ascii="Times New Roman" w:eastAsia="Times New Roman" w:hAnsi="Times New Roman" w:cs="Times New Roman"/>
          <w:b/>
          <w:color w:val="000000"/>
          <w:rtl/>
        </w:rPr>
      </w:pPr>
      <w:r>
        <w:rPr>
          <w:rFonts w:ascii="Times New Roman" w:eastAsia="Times New Roman" w:hAnsi="Times New Roman" w:cs="Times New Roman"/>
          <w:b/>
          <w:color w:val="000000"/>
          <w:rtl/>
        </w:rPr>
        <w:t xml:space="preserve">Institution:Krishnasamy college of engineering and technology </w:t>
      </w:r>
    </w:p>
    <w:p w14:paraId="75C62333" w14:textId="77777777" w:rsidR="008413F2" w:rsidRDefault="00000000">
      <w:pPr>
        <w:pStyle w:val="Heading2"/>
        <w:keepNext w:val="0"/>
        <w:keepLines w:val="0"/>
        <w:spacing w:after="80"/>
        <w:rPr>
          <w:rFonts w:ascii="Times New Roman" w:eastAsia="Times New Roman" w:hAnsi="Times New Roman" w:cs="Times New Roman"/>
          <w:b/>
          <w:color w:val="000000"/>
          <w:rtl/>
        </w:rPr>
      </w:pPr>
      <w:r>
        <w:rPr>
          <w:rFonts w:ascii="Times New Roman" w:eastAsia="Times New Roman" w:hAnsi="Times New Roman" w:cs="Times New Roman"/>
          <w:b/>
          <w:color w:val="000000"/>
          <w:rtl/>
        </w:rPr>
        <w:t>Department: BTech-IT</w:t>
      </w:r>
    </w:p>
    <w:p w14:paraId="4D41451A" w14:textId="77777777" w:rsidR="008413F2" w:rsidRDefault="00000000">
      <w:pPr>
        <w:pStyle w:val="Heading2"/>
        <w:keepNext w:val="0"/>
        <w:keepLines w:val="0"/>
        <w:spacing w:after="80"/>
        <w:rPr>
          <w:rFonts w:ascii="Times New Roman" w:eastAsia="Times New Roman" w:hAnsi="Times New Roman" w:cs="Times New Roman"/>
          <w:b/>
          <w:color w:val="000000"/>
          <w:rtl/>
        </w:rPr>
      </w:pPr>
      <w:r>
        <w:rPr>
          <w:rFonts w:ascii="Times New Roman" w:eastAsia="Times New Roman" w:hAnsi="Times New Roman" w:cs="Times New Roman"/>
          <w:b/>
          <w:color w:val="000000"/>
          <w:rtl/>
        </w:rPr>
        <w:t>Date of Submission: 13.05.2025</w:t>
      </w:r>
    </w:p>
    <w:p w14:paraId="5C04CDBC" w14:textId="61339896" w:rsidR="008413F2" w:rsidRPr="001A1013" w:rsidRDefault="00000000">
      <w:pPr>
        <w:pStyle w:val="Heading2"/>
        <w:keepNext w:val="0"/>
        <w:keepLines w:val="0"/>
        <w:spacing w:after="80"/>
        <w:rPr>
          <w:rFonts w:ascii="Times New Roman" w:eastAsia="Times New Roman" w:hAnsi="Times New Roman" w:cs="Times New Roman"/>
          <w:b/>
          <w:color w:val="000000"/>
          <w:lang w:val="en-GB"/>
        </w:rPr>
      </w:pPr>
      <w:r>
        <w:rPr>
          <w:rFonts w:ascii="Times New Roman" w:eastAsia="Times New Roman" w:hAnsi="Times New Roman" w:cs="Times New Roman"/>
          <w:b/>
          <w:color w:val="000000"/>
          <w:rtl/>
        </w:rPr>
        <w:t>Github Repository Link</w:t>
      </w:r>
      <w:r w:rsidR="001A1013">
        <w:rPr>
          <w:rFonts w:ascii="Times New Roman" w:eastAsia="Times New Roman" w:hAnsi="Times New Roman" w:cs="Times New Roman"/>
          <w:b/>
          <w:color w:val="000000"/>
          <w:lang w:val="en-GB"/>
        </w:rPr>
        <w:t xml:space="preserve"> : </w:t>
      </w:r>
      <w:r w:rsidR="001A1013" w:rsidRPr="001A1013">
        <w:rPr>
          <w:rFonts w:ascii="Times New Roman" w:eastAsia="Times New Roman" w:hAnsi="Times New Roman" w:cs="Times New Roman"/>
          <w:b/>
          <w:color w:val="000000"/>
          <w:lang w:val="en-GB"/>
        </w:rPr>
        <w:t>https://github.com/madhu005-bs/project.2.git</w:t>
      </w:r>
    </w:p>
    <w:p w14:paraId="3F559697" w14:textId="77777777" w:rsidR="008413F2" w:rsidRDefault="008413F2">
      <w:pPr>
        <w:pStyle w:val="Heading2"/>
        <w:keepNext w:val="0"/>
        <w:keepLines w:val="0"/>
        <w:spacing w:after="80"/>
        <w:rPr>
          <w:rFonts w:ascii="Times New Roman" w:eastAsia="Times New Roman" w:hAnsi="Times New Roman" w:cs="Times New Roman"/>
          <w:b/>
          <w:color w:val="980000"/>
          <w:sz w:val="30"/>
          <w:szCs w:val="30"/>
          <w:rtl/>
        </w:rPr>
      </w:pPr>
    </w:p>
    <w:p w14:paraId="517EEAE8"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tl/>
        </w:rPr>
        <w:t>1. Problem Statement</w:t>
      </w:r>
    </w:p>
    <w:p w14:paraId="0D06AE23" w14:textId="77777777" w:rsidR="008413F2" w:rsidRDefault="00000000">
      <w:pPr>
        <w:spacing w:before="240" w:after="240"/>
        <w:rPr>
          <w:rFonts w:ascii="Times New Roman" w:eastAsia="Times New Roman"/>
        </w:rPr>
      </w:pPr>
      <w:r>
        <w:rPr>
          <w:rFonts w:ascii="Times New Roman" w:eastAsia="Times New Roman"/>
          <w:sz w:val="24"/>
          <w:szCs w:val="24"/>
          <w:rtl/>
        </w:rPr>
        <w:t xml:space="preserve">The goal of </w:t>
      </w:r>
      <w:r>
        <w:rPr>
          <w:rFonts w:ascii="Times New Roman" w:eastAsia="Times New Roman"/>
          <w:b/>
          <w:sz w:val="24"/>
          <w:szCs w:val="24"/>
          <w:rtl/>
        </w:rPr>
        <w:t>decoding emotions through sentiment analysis of social media conversations</w:t>
      </w:r>
      <w:r>
        <w:rPr>
          <w:rFonts w:ascii="Times New Roman" w:eastAsia="Times New Roman"/>
          <w:sz w:val="24"/>
          <w:szCs w:val="24"/>
          <w:rtl/>
        </w:rPr>
        <w:t xml:space="preserve"> is to analyze social media posts and comments to understand how people are feeling. By identifying whether the sentiment is positive, negative, or neutral, as well as detecting specific emotions like happiness, sadness, or anger, we can gain insights into public opinion. This analysis helps businesses, marketers, and organizations understand how people are reacting to different events, products, or topics, and use that information to make better decisions or improve engagement.</w:t>
      </w:r>
      <w:r>
        <w:rPr>
          <w:rFonts w:ascii="Times New Roman" w:eastAsia="Times New Roman"/>
          <w:rtl/>
        </w:rPr>
        <w:t>s.</w:t>
      </w:r>
    </w:p>
    <w:p w14:paraId="54531EC0"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3" w:name="_nkrcsoryaar0"/>
      <w:bookmarkEnd w:id="3"/>
      <w:r>
        <w:rPr>
          <w:rFonts w:ascii="Times New Roman" w:eastAsia="Times New Roman" w:hAnsi="Times New Roman" w:cs="Times New Roman"/>
          <w:b/>
          <w:color w:val="980000"/>
          <w:sz w:val="30"/>
          <w:szCs w:val="30"/>
          <w:rtl/>
        </w:rPr>
        <w:t>2. Abstract</w:t>
      </w:r>
    </w:p>
    <w:p w14:paraId="13CF81C5" w14:textId="77777777" w:rsidR="008413F2" w:rsidRDefault="00000000">
      <w:pPr>
        <w:spacing w:before="240" w:after="240"/>
        <w:rPr>
          <w:rFonts w:ascii="Times New Roman" w:eastAsia="Times New Roman"/>
          <w:sz w:val="24"/>
          <w:szCs w:val="24"/>
        </w:rPr>
      </w:pPr>
      <w:r>
        <w:rPr>
          <w:rFonts w:ascii="Times New Roman" w:eastAsia="Times New Roman"/>
          <w:sz w:val="24"/>
          <w:szCs w:val="24"/>
          <w:rtl/>
        </w:rPr>
        <w:t xml:space="preserve">This project aims to decode emotions through sentiment analysis of social media conversations, leveraging natural language processing (NLP) techniques to understand public sentiment and emotional responses. By analyzing social media posts, comments, and conversations, the project </w:t>
      </w:r>
      <w:r>
        <w:rPr>
          <w:rFonts w:ascii="Times New Roman" w:eastAsia="Times New Roman"/>
          <w:sz w:val="24"/>
          <w:szCs w:val="24"/>
          <w:rtl/>
        </w:rPr>
        <w:lastRenderedPageBreak/>
        <w:t>identifies whether the sentiment is positive, negative, or neutral and detects specific emotions such as happiness, sadness, anger, or surprise. The insights derived from this analysis help organizations, businesses, and policymakers gain a deeper understanding of public opinion, track emotional reactions to events, and improve engagement strategies. The ability to interpret emotions from online conversations provides valuable tools for better decision-making, customer relationship management, and targeted communication</w:t>
      </w:r>
      <w:r>
        <w:rPr>
          <w:rFonts w:ascii="SimSun" w:eastAsia="SimSun" w:hAnsi="SimSun" w:cs="SimSun"/>
          <w:sz w:val="24"/>
          <w:szCs w:val="24"/>
          <w:rtl/>
        </w:rPr>
        <w:t>.</w:t>
      </w:r>
    </w:p>
    <w:p w14:paraId="1AB22A20" w14:textId="77777777" w:rsidR="008413F2" w:rsidRDefault="008413F2">
      <w:pPr>
        <w:pStyle w:val="Heading2"/>
        <w:keepNext w:val="0"/>
        <w:keepLines w:val="0"/>
        <w:spacing w:after="80"/>
        <w:rPr>
          <w:rFonts w:ascii="Times New Roman" w:eastAsia="Times New Roman" w:hAnsi="Times New Roman" w:cs="Times New Roman"/>
          <w:b/>
          <w:sz w:val="34"/>
          <w:szCs w:val="34"/>
        </w:rPr>
      </w:pPr>
      <w:bookmarkStart w:id="4" w:name="_f02i5fdc0ni"/>
      <w:bookmarkEnd w:id="4"/>
    </w:p>
    <w:p w14:paraId="4006D302"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5" w:name="_x8y0y6xeoihk"/>
      <w:bookmarkEnd w:id="5"/>
      <w:r>
        <w:rPr>
          <w:rFonts w:ascii="Times New Roman" w:eastAsia="Times New Roman" w:hAnsi="Times New Roman" w:cs="Times New Roman"/>
          <w:b/>
          <w:color w:val="980000"/>
          <w:sz w:val="30"/>
          <w:szCs w:val="30"/>
          <w:rtl/>
        </w:rPr>
        <w:t>3. System Requirements</w:t>
      </w:r>
    </w:p>
    <w:p w14:paraId="60D9D535" w14:textId="77777777" w:rsidR="008413F2" w:rsidRDefault="00000000">
      <w:pPr>
        <w:numPr>
          <w:ilvl w:val="0"/>
          <w:numId w:val="1"/>
        </w:numPr>
        <w:spacing w:before="240"/>
        <w:rPr>
          <w:sz w:val="24"/>
          <w:szCs w:val="24"/>
        </w:rPr>
      </w:pPr>
      <w:r>
        <w:rPr>
          <w:rFonts w:ascii="Times New Roman" w:eastAsia="Times New Roman"/>
          <w:b/>
          <w:sz w:val="24"/>
          <w:szCs w:val="24"/>
          <w:rtl/>
        </w:rPr>
        <w:t>Hardware</w:t>
      </w:r>
      <w:r>
        <w:rPr>
          <w:rFonts w:ascii="Times New Roman" w:eastAsia="Times New Roman"/>
          <w:sz w:val="24"/>
          <w:szCs w:val="24"/>
          <w:rtl/>
        </w:rPr>
        <w:t>:</w:t>
      </w:r>
      <w:r>
        <w:rPr>
          <w:rFonts w:ascii="Times New Roman" w:eastAsia="Times New Roman"/>
          <w:sz w:val="24"/>
          <w:szCs w:val="24"/>
          <w:rtl/>
        </w:rPr>
        <w:br/>
      </w:r>
    </w:p>
    <w:p w14:paraId="1FD53829" w14:textId="77777777" w:rsidR="008413F2" w:rsidRDefault="00000000">
      <w:pPr>
        <w:numPr>
          <w:ilvl w:val="1"/>
          <w:numId w:val="1"/>
        </w:numPr>
        <w:rPr>
          <w:rFonts w:ascii="Times New Roman" w:eastAsia="Times New Roman"/>
          <w:sz w:val="24"/>
          <w:szCs w:val="24"/>
        </w:rPr>
      </w:pPr>
      <w:r>
        <w:rPr>
          <w:rFonts w:ascii="Times New Roman" w:eastAsia="Times New Roman"/>
          <w:sz w:val="24"/>
          <w:szCs w:val="24"/>
          <w:rtl/>
        </w:rPr>
        <w:t>Minimum 4 GB RAM (8 GB recommended)</w:t>
      </w:r>
      <w:r>
        <w:rPr>
          <w:rFonts w:ascii="Times New Roman" w:eastAsia="Times New Roman"/>
          <w:sz w:val="24"/>
          <w:szCs w:val="24"/>
          <w:rtl/>
        </w:rPr>
        <w:br/>
      </w:r>
    </w:p>
    <w:p w14:paraId="51D83192" w14:textId="77777777" w:rsidR="008413F2" w:rsidRDefault="00000000">
      <w:pPr>
        <w:numPr>
          <w:ilvl w:val="1"/>
          <w:numId w:val="1"/>
        </w:numPr>
        <w:rPr>
          <w:rFonts w:ascii="Times New Roman" w:eastAsia="Times New Roman"/>
          <w:sz w:val="24"/>
          <w:szCs w:val="24"/>
        </w:rPr>
      </w:pPr>
      <w:r>
        <w:rPr>
          <w:rFonts w:ascii="Times New Roman" w:eastAsia="Times New Roman"/>
          <w:sz w:val="24"/>
          <w:szCs w:val="24"/>
          <w:rtl/>
        </w:rPr>
        <w:t>Any standard processor (Intel i3/i5 or AMD equivalent)</w:t>
      </w:r>
      <w:r>
        <w:rPr>
          <w:rFonts w:ascii="Times New Roman" w:eastAsia="Times New Roman"/>
          <w:sz w:val="24"/>
          <w:szCs w:val="24"/>
          <w:rtl/>
        </w:rPr>
        <w:br/>
      </w:r>
    </w:p>
    <w:p w14:paraId="6DF27C1D" w14:textId="77777777" w:rsidR="008413F2" w:rsidRDefault="00000000">
      <w:pPr>
        <w:numPr>
          <w:ilvl w:val="0"/>
          <w:numId w:val="1"/>
        </w:numPr>
        <w:rPr>
          <w:sz w:val="24"/>
          <w:szCs w:val="24"/>
        </w:rPr>
      </w:pPr>
      <w:r>
        <w:rPr>
          <w:rFonts w:ascii="Times New Roman" w:eastAsia="Times New Roman"/>
          <w:b/>
          <w:sz w:val="24"/>
          <w:szCs w:val="24"/>
          <w:rtl/>
        </w:rPr>
        <w:t>Software</w:t>
      </w:r>
      <w:r>
        <w:rPr>
          <w:rFonts w:ascii="Times New Roman" w:eastAsia="Times New Roman"/>
          <w:sz w:val="24"/>
          <w:szCs w:val="24"/>
          <w:rtl/>
        </w:rPr>
        <w:t>:</w:t>
      </w:r>
      <w:r>
        <w:rPr>
          <w:rFonts w:ascii="Times New Roman" w:eastAsia="Times New Roman"/>
          <w:sz w:val="24"/>
          <w:szCs w:val="24"/>
          <w:rtl/>
        </w:rPr>
        <w:br/>
      </w:r>
    </w:p>
    <w:p w14:paraId="0A9048B8" w14:textId="77777777" w:rsidR="008413F2" w:rsidRDefault="00000000">
      <w:pPr>
        <w:numPr>
          <w:ilvl w:val="1"/>
          <w:numId w:val="1"/>
        </w:numPr>
        <w:rPr>
          <w:rFonts w:ascii="Times New Roman" w:eastAsia="Times New Roman"/>
          <w:sz w:val="24"/>
          <w:szCs w:val="24"/>
        </w:rPr>
      </w:pPr>
      <w:r>
        <w:rPr>
          <w:rFonts w:ascii="Times New Roman" w:eastAsia="Times New Roman"/>
          <w:sz w:val="24"/>
          <w:szCs w:val="24"/>
          <w:rtl/>
        </w:rPr>
        <w:t>Python 3.10+</w:t>
      </w:r>
      <w:r>
        <w:rPr>
          <w:rFonts w:ascii="Times New Roman" w:eastAsia="Times New Roman"/>
          <w:sz w:val="24"/>
          <w:szCs w:val="24"/>
          <w:rtl/>
        </w:rPr>
        <w:br/>
      </w:r>
    </w:p>
    <w:p w14:paraId="5C4268C6" w14:textId="77777777" w:rsidR="008413F2" w:rsidRDefault="00000000">
      <w:pPr>
        <w:numPr>
          <w:ilvl w:val="1"/>
          <w:numId w:val="1"/>
        </w:numPr>
        <w:rPr>
          <w:sz w:val="24"/>
          <w:szCs w:val="24"/>
        </w:rPr>
      </w:pPr>
      <w:r>
        <w:rPr>
          <w:rFonts w:ascii="Times New Roman" w:eastAsia="Times New Roman"/>
          <w:sz w:val="24"/>
          <w:szCs w:val="24"/>
          <w:rtl/>
        </w:rPr>
        <w:t>Libraries: pip install pandas scikit-learn textblob matplotlib seaborn</w:t>
      </w:r>
    </w:p>
    <w:p w14:paraId="7ABA5B07" w14:textId="77777777" w:rsidR="008413F2" w:rsidRDefault="00000000">
      <w:pPr>
        <w:numPr>
          <w:ilvl w:val="1"/>
          <w:numId w:val="1"/>
        </w:numPr>
        <w:spacing w:after="240"/>
        <w:rPr>
          <w:rFonts w:ascii="Times New Roman" w:eastAsia="Times New Roman"/>
          <w:sz w:val="24"/>
          <w:szCs w:val="24"/>
        </w:rPr>
      </w:pPr>
      <w:r>
        <w:rPr>
          <w:rFonts w:ascii="Times New Roman" w:eastAsia="Times New Roman"/>
          <w:sz w:val="24"/>
          <w:szCs w:val="24"/>
          <w:rtl/>
        </w:rPr>
        <w:t>IDE: Google Colab (preferred for free GPU and easy setup)</w:t>
      </w:r>
    </w:p>
    <w:p w14:paraId="5A431959" w14:textId="77777777" w:rsidR="008413F2" w:rsidRDefault="008413F2">
      <w:pPr>
        <w:spacing w:before="240" w:after="240"/>
        <w:rPr>
          <w:rFonts w:ascii="Times New Roman" w:eastAsia="Times New Roman"/>
        </w:rPr>
      </w:pPr>
    </w:p>
    <w:p w14:paraId="5B304445"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6" w:name="_1b5smvmpq6hs"/>
      <w:bookmarkEnd w:id="6"/>
      <w:r>
        <w:rPr>
          <w:rFonts w:ascii="Times New Roman" w:eastAsia="Times New Roman" w:hAnsi="Times New Roman" w:cs="Times New Roman"/>
          <w:b/>
          <w:color w:val="980000"/>
          <w:sz w:val="30"/>
          <w:szCs w:val="30"/>
          <w:rtl/>
        </w:rPr>
        <w:t>4. Objectives</w:t>
      </w:r>
    </w:p>
    <w:p w14:paraId="65B7FC35" w14:textId="77777777" w:rsidR="008413F2" w:rsidRDefault="00000000">
      <w:pPr>
        <w:spacing w:before="240" w:after="240"/>
        <w:rPr>
          <w:rFonts w:ascii="Times New Roman" w:eastAsia="Times New Roman"/>
          <w:sz w:val="24"/>
          <w:szCs w:val="24"/>
        </w:rPr>
      </w:pPr>
      <w:r>
        <w:rPr>
          <w:rFonts w:ascii="Times New Roman" w:eastAsia="Times New Roman"/>
          <w:sz w:val="24"/>
          <w:szCs w:val="24"/>
          <w:rtl/>
        </w:rPr>
        <w:t>To develop a machine learning-based sentiment analysis system that decodes and classifies emotions expressed in social media conversations. The goal is to identify and quantify users' emotional states—such as happiness, sadness, anger, or neutrality—by analyzing textual content (posts, comments, and tweets). This system aims to provide real-time insights into public opinion, mental health indicators, and societal trends using natural language processing (NLP) techniques</w:t>
      </w:r>
    </w:p>
    <w:p w14:paraId="5E5361BB" w14:textId="77777777" w:rsidR="008413F2" w:rsidRDefault="00000000">
      <w:pPr>
        <w:pStyle w:val="Heading2"/>
        <w:keepNext w:val="0"/>
        <w:keepLines w:val="0"/>
        <w:spacing w:after="80"/>
        <w:rPr>
          <w:rFonts w:ascii="Times New Roman" w:eastAsia="Times New Roman" w:hAnsi="Times New Roman" w:cs="Times New Roman"/>
          <w:b/>
          <w:color w:val="980000"/>
          <w:sz w:val="34"/>
          <w:szCs w:val="34"/>
        </w:rPr>
      </w:pPr>
      <w:bookmarkStart w:id="7" w:name="_5idpdp71i7j0"/>
      <w:bookmarkEnd w:id="7"/>
      <w:r>
        <w:rPr>
          <w:rFonts w:ascii="Times New Roman" w:eastAsia="Times New Roman" w:hAnsi="Times New Roman" w:cs="Times New Roman"/>
          <w:b/>
          <w:color w:val="980000"/>
          <w:sz w:val="34"/>
          <w:szCs w:val="34"/>
          <w:rtl/>
        </w:rPr>
        <w:t>5. Flowchart of the Project Workflow</w:t>
      </w:r>
    </w:p>
    <w:p w14:paraId="3FD93307" w14:textId="77777777" w:rsidR="008413F2" w:rsidRDefault="00000000">
      <w:pPr>
        <w:spacing w:before="240" w:after="240"/>
        <w:rPr>
          <w:rFonts w:ascii="Times New Roman" w:eastAsia="Times New Roman"/>
          <w:sz w:val="24"/>
          <w:szCs w:val="24"/>
        </w:rPr>
      </w:pPr>
      <w:r>
        <w:rPr>
          <w:rFonts w:ascii="Times New Roman" w:eastAsia="Times New Roman"/>
          <w:sz w:val="24"/>
          <w:szCs w:val="24"/>
          <w:rtl/>
        </w:rPr>
        <w:t xml:space="preserve">The overall project workflow was structured into systematic stages: (1) </w:t>
      </w:r>
      <w:r>
        <w:rPr>
          <w:rFonts w:ascii="Times New Roman" w:eastAsia="Times New Roman"/>
          <w:b/>
          <w:sz w:val="24"/>
          <w:szCs w:val="24"/>
          <w:rtl/>
        </w:rPr>
        <w:t>Data Collection</w:t>
      </w:r>
      <w:r>
        <w:rPr>
          <w:rFonts w:ascii="Times New Roman" w:eastAsia="Times New Roman"/>
          <w:sz w:val="24"/>
          <w:szCs w:val="24"/>
          <w:rtl/>
        </w:rPr>
        <w:t xml:space="preserve"> from a trusted repository, (2) </w:t>
      </w:r>
      <w:r>
        <w:rPr>
          <w:rFonts w:ascii="Times New Roman" w:eastAsia="Times New Roman"/>
          <w:b/>
          <w:sz w:val="24"/>
          <w:szCs w:val="24"/>
          <w:rtl/>
        </w:rPr>
        <w:t>Data Preprocessing</w:t>
      </w:r>
      <w:r>
        <w:rPr>
          <w:rFonts w:ascii="Times New Roman" w:eastAsia="Times New Roman"/>
          <w:sz w:val="24"/>
          <w:szCs w:val="24"/>
          <w:rtl/>
        </w:rPr>
        <w:t xml:space="preserve"> including cleaning and encoding, (3) </w:t>
      </w:r>
      <w:r>
        <w:rPr>
          <w:rFonts w:ascii="Times New Roman" w:eastAsia="Times New Roman"/>
          <w:b/>
          <w:sz w:val="24"/>
          <w:szCs w:val="24"/>
          <w:rtl/>
        </w:rPr>
        <w:t>Exploratory Data Analysis (EDA)</w:t>
      </w:r>
      <w:r>
        <w:rPr>
          <w:rFonts w:ascii="Times New Roman" w:eastAsia="Times New Roman"/>
          <w:sz w:val="24"/>
          <w:szCs w:val="24"/>
          <w:rtl/>
        </w:rPr>
        <w:t xml:space="preserve"> to discover patterns and relationships, (4) </w:t>
      </w:r>
      <w:r>
        <w:rPr>
          <w:rFonts w:ascii="Times New Roman" w:eastAsia="Times New Roman"/>
          <w:b/>
          <w:sz w:val="24"/>
          <w:szCs w:val="24"/>
          <w:rtl/>
        </w:rPr>
        <w:t>Feature Engineering</w:t>
      </w:r>
      <w:r>
        <w:rPr>
          <w:rFonts w:ascii="Times New Roman" w:eastAsia="Times New Roman"/>
          <w:sz w:val="24"/>
          <w:szCs w:val="24"/>
          <w:rtl/>
        </w:rPr>
        <w:t xml:space="preserve"> to create meaningful inputs for the model, (5) </w:t>
      </w:r>
      <w:r>
        <w:rPr>
          <w:rFonts w:ascii="Times New Roman" w:eastAsia="Times New Roman"/>
          <w:b/>
          <w:sz w:val="24"/>
          <w:szCs w:val="24"/>
          <w:rtl/>
        </w:rPr>
        <w:t>Model Building</w:t>
      </w:r>
      <w:r>
        <w:rPr>
          <w:rFonts w:ascii="Times New Roman" w:eastAsia="Times New Roman"/>
          <w:sz w:val="24"/>
          <w:szCs w:val="24"/>
          <w:rtl/>
        </w:rPr>
        <w:t xml:space="preserve"> using multiple machine learning algorithms, (6) </w:t>
      </w:r>
      <w:r>
        <w:rPr>
          <w:rFonts w:ascii="Times New Roman" w:eastAsia="Times New Roman"/>
          <w:b/>
          <w:sz w:val="24"/>
          <w:szCs w:val="24"/>
          <w:rtl/>
        </w:rPr>
        <w:t>Model Evaluation</w:t>
      </w:r>
      <w:r>
        <w:rPr>
          <w:rFonts w:ascii="Times New Roman" w:eastAsia="Times New Roman"/>
          <w:sz w:val="24"/>
          <w:szCs w:val="24"/>
          <w:rtl/>
        </w:rPr>
        <w:t xml:space="preserve"> based on relevant metrics, (7) </w:t>
      </w:r>
      <w:r>
        <w:rPr>
          <w:rFonts w:ascii="Times New Roman" w:eastAsia="Times New Roman"/>
          <w:b/>
          <w:sz w:val="24"/>
          <w:szCs w:val="24"/>
          <w:rtl/>
        </w:rPr>
        <w:t>Deployment</w:t>
      </w:r>
      <w:r>
        <w:rPr>
          <w:rFonts w:ascii="Times New Roman" w:eastAsia="Times New Roman"/>
          <w:sz w:val="24"/>
          <w:szCs w:val="24"/>
          <w:rtl/>
        </w:rPr>
        <w:t xml:space="preserve"> using Gradio, and (8) </w:t>
      </w:r>
      <w:r>
        <w:rPr>
          <w:rFonts w:ascii="Times New Roman" w:eastAsia="Times New Roman"/>
          <w:b/>
          <w:sz w:val="24"/>
          <w:szCs w:val="24"/>
          <w:rtl/>
        </w:rPr>
        <w:t>Testing and Interpretation</w:t>
      </w:r>
      <w:r>
        <w:rPr>
          <w:rFonts w:ascii="Times New Roman" w:eastAsia="Times New Roman"/>
          <w:sz w:val="24"/>
          <w:szCs w:val="24"/>
          <w:rtl/>
        </w:rPr>
        <w:t xml:space="preserve"> of model outputs. A detailed flowchart representing these stages </w:t>
      </w:r>
      <w:r>
        <w:rPr>
          <w:rFonts w:ascii="Times New Roman" w:eastAsia="Times New Roman"/>
          <w:sz w:val="24"/>
          <w:szCs w:val="24"/>
          <w:rtl/>
        </w:rPr>
        <w:lastRenderedPageBreak/>
        <w:t>was created using draw.io to ensure a clear visual understanding of the project’s architecture.</w:t>
      </w:r>
    </w:p>
    <w:p w14:paraId="0A876332" w14:textId="77777777" w:rsidR="008413F2" w:rsidRDefault="00000000">
      <w:pPr>
        <w:rPr>
          <w:rFonts w:ascii="Times New Roman" w:eastAsia="Times New Roman"/>
          <w:sz w:val="24"/>
          <w:szCs w:val="24"/>
        </w:rPr>
      </w:pPr>
      <w:r>
        <w:rPr>
          <w:rFonts w:ascii="Times New Roman" w:eastAsia="Times New Roman"/>
          <w:noProof/>
          <w:sz w:val="24"/>
          <w:szCs w:val="24"/>
        </w:rPr>
        <w:drawing>
          <wp:inline distT="114300" distB="114300" distL="114300" distR="114300" wp14:anchorId="153AAC31" wp14:editId="06EC9E82">
            <wp:extent cx="2562225" cy="604837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2562225" cy="6048375"/>
                    </a:xfrm>
                    <a:prstGeom prst="rect">
                      <a:avLst/>
                    </a:prstGeom>
                    <a:noFill/>
                    <a:ln w="12700" cap="flat" cmpd="sng">
                      <a:solidFill>
                        <a:srgbClr val="000000"/>
                      </a:solidFill>
                      <a:prstDash val="solid"/>
                      <a:round/>
                    </a:ln>
                  </pic:spPr>
                </pic:pic>
              </a:graphicData>
            </a:graphic>
          </wp:inline>
        </w:drawing>
      </w:r>
    </w:p>
    <w:p w14:paraId="06F52BDE" w14:textId="77777777" w:rsidR="008413F2" w:rsidRDefault="008413F2">
      <w:pPr>
        <w:rPr>
          <w:rFonts w:ascii="Times New Roman" w:eastAsia="Times New Roman"/>
          <w:sz w:val="24"/>
          <w:szCs w:val="24"/>
        </w:rPr>
      </w:pPr>
    </w:p>
    <w:p w14:paraId="06A087B1"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8" w:name="_xmdrjl2wnjb6"/>
      <w:bookmarkEnd w:id="8"/>
      <w:r>
        <w:rPr>
          <w:rFonts w:ascii="Times New Roman" w:eastAsia="Times New Roman" w:hAnsi="Times New Roman" w:cs="Times New Roman"/>
          <w:b/>
          <w:color w:val="980000"/>
          <w:sz w:val="30"/>
          <w:szCs w:val="30"/>
          <w:rtl/>
        </w:rPr>
        <w:t>6. Dataset Description</w:t>
      </w:r>
    </w:p>
    <w:p w14:paraId="578252F0" w14:textId="77777777" w:rsidR="008413F2" w:rsidRDefault="00000000">
      <w:pPr>
        <w:numPr>
          <w:ilvl w:val="0"/>
          <w:numId w:val="2"/>
        </w:numPr>
        <w:spacing w:before="240"/>
        <w:rPr>
          <w:rFonts w:ascii="Times New Roman" w:eastAsia="Times New Roman"/>
          <w:sz w:val="24"/>
          <w:szCs w:val="24"/>
        </w:rPr>
      </w:pPr>
      <w:r>
        <w:rPr>
          <w:rFonts w:ascii="Times New Roman" w:eastAsia="Times New Roman"/>
          <w:b/>
          <w:sz w:val="24"/>
          <w:szCs w:val="24"/>
          <w:rtl/>
        </w:rPr>
        <w:t>Source</w:t>
      </w:r>
      <w:r>
        <w:rPr>
          <w:rFonts w:ascii="Times New Roman" w:eastAsia="Times New Roman"/>
          <w:sz w:val="24"/>
          <w:szCs w:val="24"/>
          <w:rtl/>
        </w:rPr>
        <w:t>: UCI Machine Learning Repository (</w:t>
      </w:r>
      <w:hyperlink r:id="rId6" w:history="1">
        <w:r>
          <w:rPr>
            <w:rFonts w:ascii="Times New Roman" w:eastAsia="Times New Roman"/>
            <w:color w:val="1155CC"/>
            <w:sz w:val="24"/>
            <w:szCs w:val="24"/>
            <w:u w:val="single"/>
            <w:rtl/>
          </w:rPr>
          <w:t xml:space="preserve"> Link</w:t>
        </w:r>
      </w:hyperlink>
      <w:r>
        <w:rPr>
          <w:rFonts w:ascii="Times New Roman" w:eastAsia="Times New Roman"/>
          <w:sz w:val="24"/>
          <w:szCs w:val="24"/>
          <w:rtl/>
        </w:rPr>
        <w:t>)</w:t>
      </w:r>
      <w:r>
        <w:rPr>
          <w:rFonts w:ascii="Times New Roman" w:eastAsia="Times New Roman"/>
          <w:sz w:val="24"/>
          <w:szCs w:val="24"/>
          <w:rtl/>
        </w:rPr>
        <w:br/>
      </w:r>
    </w:p>
    <w:p w14:paraId="3DB49F86" w14:textId="77777777" w:rsidR="008413F2" w:rsidRDefault="00000000">
      <w:pPr>
        <w:numPr>
          <w:ilvl w:val="0"/>
          <w:numId w:val="2"/>
        </w:numPr>
        <w:rPr>
          <w:rFonts w:ascii="Times New Roman" w:eastAsia="Times New Roman"/>
          <w:sz w:val="24"/>
          <w:szCs w:val="24"/>
        </w:rPr>
      </w:pPr>
      <w:r>
        <w:rPr>
          <w:rFonts w:ascii="Times New Roman" w:eastAsia="Times New Roman"/>
          <w:b/>
          <w:sz w:val="24"/>
          <w:szCs w:val="24"/>
          <w:rtl/>
        </w:rPr>
        <w:t>Type</w:t>
      </w:r>
      <w:r>
        <w:rPr>
          <w:rFonts w:ascii="Times New Roman" w:eastAsia="Times New Roman"/>
          <w:sz w:val="24"/>
          <w:szCs w:val="24"/>
          <w:rtl/>
        </w:rPr>
        <w:t>: Public dataset</w:t>
      </w:r>
      <w:r>
        <w:rPr>
          <w:rFonts w:ascii="Times New Roman" w:eastAsia="Times New Roman"/>
          <w:sz w:val="24"/>
          <w:szCs w:val="24"/>
          <w:rtl/>
        </w:rPr>
        <w:br/>
      </w:r>
      <w:r>
        <w:rPr>
          <w:rFonts w:ascii="Times New Roman" w:eastAsia="Times New Roman"/>
          <w:sz w:val="24"/>
          <w:szCs w:val="24"/>
          <w:rtl/>
        </w:rPr>
        <w:br/>
      </w:r>
    </w:p>
    <w:p w14:paraId="5558A574" w14:textId="77777777" w:rsidR="008413F2" w:rsidRDefault="00000000">
      <w:pPr>
        <w:numPr>
          <w:ilvl w:val="0"/>
          <w:numId w:val="2"/>
        </w:numPr>
        <w:rPr>
          <w:rFonts w:ascii="Times New Roman" w:eastAsia="Times New Roman"/>
          <w:sz w:val="24"/>
          <w:szCs w:val="24"/>
        </w:rPr>
      </w:pPr>
      <w:r>
        <w:rPr>
          <w:rFonts w:ascii="Times New Roman" w:eastAsia="Times New Roman"/>
          <w:b/>
          <w:sz w:val="24"/>
          <w:szCs w:val="24"/>
          <w:rtl/>
        </w:rPr>
        <w:lastRenderedPageBreak/>
        <w:t>Nature</w:t>
      </w:r>
      <w:r>
        <w:rPr>
          <w:rFonts w:ascii="Times New Roman" w:eastAsia="Times New Roman"/>
          <w:sz w:val="24"/>
          <w:szCs w:val="24"/>
          <w:rtl/>
        </w:rPr>
        <w:t>: Structured tabular data</w:t>
      </w:r>
      <w:r>
        <w:rPr>
          <w:rFonts w:ascii="Times New Roman" w:eastAsia="Times New Roman"/>
          <w:sz w:val="24"/>
          <w:szCs w:val="24"/>
          <w:rtl/>
        </w:rPr>
        <w:br/>
      </w:r>
    </w:p>
    <w:p w14:paraId="44D041CF" w14:textId="77777777" w:rsidR="008413F2" w:rsidRDefault="00000000">
      <w:pPr>
        <w:numPr>
          <w:ilvl w:val="0"/>
          <w:numId w:val="2"/>
        </w:numPr>
        <w:rPr>
          <w:rFonts w:ascii="Times New Roman" w:eastAsia="Times New Roman"/>
          <w:sz w:val="24"/>
          <w:szCs w:val="24"/>
        </w:rPr>
      </w:pPr>
      <w:r>
        <w:rPr>
          <w:rFonts w:ascii="Times New Roman" w:eastAsia="Times New Roman"/>
          <w:b/>
          <w:sz w:val="24"/>
          <w:szCs w:val="24"/>
          <w:rtl/>
        </w:rPr>
        <w:t>Attributes</w:t>
      </w:r>
      <w:r>
        <w:rPr>
          <w:rFonts w:ascii="Times New Roman" w:eastAsia="Times New Roman"/>
          <w:sz w:val="24"/>
          <w:szCs w:val="24"/>
          <w:rtl/>
        </w:rPr>
        <w:t>:</w:t>
      </w:r>
      <w:r>
        <w:rPr>
          <w:rFonts w:ascii="Times New Roman" w:eastAsia="Times New Roman"/>
          <w:sz w:val="24"/>
          <w:szCs w:val="24"/>
          <w:rtl/>
        </w:rPr>
        <w:br/>
      </w:r>
    </w:p>
    <w:p w14:paraId="047986E8" w14:textId="77777777" w:rsidR="008413F2" w:rsidRDefault="00000000">
      <w:pPr>
        <w:numPr>
          <w:ilvl w:val="1"/>
          <w:numId w:val="2"/>
        </w:numPr>
        <w:rPr>
          <w:rFonts w:ascii="Times New Roman" w:eastAsia="Times New Roman"/>
          <w:sz w:val="24"/>
          <w:szCs w:val="24"/>
        </w:rPr>
      </w:pPr>
      <w:r>
        <w:rPr>
          <w:rFonts w:ascii="Times New Roman" w:eastAsia="Times New Roman"/>
          <w:sz w:val="24"/>
          <w:szCs w:val="24"/>
          <w:rtl/>
        </w:rPr>
        <w:t>Demographics: Age, Address, Parental Education</w:t>
      </w:r>
      <w:r>
        <w:rPr>
          <w:rFonts w:ascii="Times New Roman" w:eastAsia="Times New Roman"/>
          <w:sz w:val="24"/>
          <w:szCs w:val="24"/>
          <w:rtl/>
        </w:rPr>
        <w:br/>
      </w:r>
    </w:p>
    <w:p w14:paraId="45392A8D" w14:textId="77777777" w:rsidR="008413F2" w:rsidRDefault="00000000">
      <w:pPr>
        <w:numPr>
          <w:ilvl w:val="1"/>
          <w:numId w:val="2"/>
        </w:numPr>
        <w:rPr>
          <w:rFonts w:ascii="Times New Roman" w:eastAsia="Times New Roman"/>
          <w:sz w:val="24"/>
          <w:szCs w:val="24"/>
        </w:rPr>
      </w:pPr>
      <w:r>
        <w:rPr>
          <w:rFonts w:ascii="Times New Roman" w:eastAsia="Times New Roman"/>
          <w:sz w:val="24"/>
          <w:szCs w:val="24"/>
          <w:rtl/>
        </w:rPr>
        <w:t>Academics: Grades (G1, G2), Study time</w:t>
      </w:r>
      <w:r>
        <w:rPr>
          <w:rFonts w:ascii="Times New Roman" w:eastAsia="Times New Roman"/>
          <w:sz w:val="24"/>
          <w:szCs w:val="24"/>
          <w:rtl/>
        </w:rPr>
        <w:br/>
      </w:r>
    </w:p>
    <w:p w14:paraId="3D224CDF" w14:textId="77777777" w:rsidR="008413F2" w:rsidRDefault="00000000">
      <w:pPr>
        <w:numPr>
          <w:ilvl w:val="1"/>
          <w:numId w:val="2"/>
        </w:numPr>
        <w:spacing w:after="240"/>
        <w:rPr>
          <w:rFonts w:ascii="Times New Roman" w:eastAsia="Times New Roman"/>
          <w:sz w:val="24"/>
          <w:szCs w:val="24"/>
        </w:rPr>
      </w:pPr>
      <w:r>
        <w:rPr>
          <w:rFonts w:ascii="Times New Roman" w:eastAsia="Times New Roman"/>
          <w:sz w:val="24"/>
          <w:szCs w:val="24"/>
          <w:rtl/>
        </w:rPr>
        <w:t>Behavior: Absences</w:t>
      </w:r>
      <w:r>
        <w:rPr>
          <w:rFonts w:ascii="Times New Roman" w:eastAsia="Times New Roman"/>
          <w:sz w:val="24"/>
          <w:szCs w:val="24"/>
          <w:rtl/>
        </w:rPr>
        <w:br/>
      </w:r>
    </w:p>
    <w:p w14:paraId="67EBE532" w14:textId="77777777" w:rsidR="008413F2" w:rsidRDefault="00000000">
      <w:pPr>
        <w:spacing w:before="240" w:after="240"/>
        <w:rPr>
          <w:rFonts w:ascii="Times New Roman" w:eastAsia="Times New Roman"/>
          <w:sz w:val="24"/>
          <w:szCs w:val="24"/>
        </w:rPr>
      </w:pPr>
      <w:r>
        <w:rPr>
          <w:rFonts w:ascii="Times New Roman" w:eastAsia="Times New Roman"/>
          <w:sz w:val="24"/>
          <w:szCs w:val="24"/>
          <w:rtl/>
        </w:rPr>
        <w:t>Sample dataset (df.head())</w:t>
      </w:r>
      <w:r>
        <w:rPr>
          <w:noProof/>
        </w:rPr>
        <w:drawing>
          <wp:inline distT="0" distB="0" distL="114300" distR="114300" wp14:anchorId="3E899860" wp14:editId="3FA768BA">
            <wp:extent cx="5934073" cy="1337945"/>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5934073" cy="1337945"/>
                    </a:xfrm>
                    <a:prstGeom prst="rect">
                      <a:avLst/>
                    </a:prstGeom>
                    <a:noFill/>
                    <a:ln w="12700" cap="flat" cmpd="sng">
                      <a:solidFill>
                        <a:srgbClr val="000000"/>
                      </a:solidFill>
                      <a:prstDash val="solid"/>
                      <a:round/>
                    </a:ln>
                  </pic:spPr>
                </pic:pic>
              </a:graphicData>
            </a:graphic>
          </wp:inline>
        </w:drawing>
      </w:r>
    </w:p>
    <w:p w14:paraId="5FC4955D" w14:textId="77777777" w:rsidR="008413F2" w:rsidRDefault="008413F2">
      <w:pPr>
        <w:rPr>
          <w:rFonts w:ascii="Times New Roman" w:eastAsia="Times New Roman"/>
          <w:sz w:val="24"/>
          <w:szCs w:val="24"/>
        </w:rPr>
      </w:pPr>
    </w:p>
    <w:p w14:paraId="13A307B3"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9" w:name="_5i7rhnaouf9n"/>
      <w:bookmarkEnd w:id="9"/>
      <w:r>
        <w:rPr>
          <w:rFonts w:ascii="Times New Roman" w:eastAsia="Times New Roman" w:hAnsi="Times New Roman" w:cs="Times New Roman"/>
          <w:b/>
          <w:color w:val="980000"/>
          <w:sz w:val="30"/>
          <w:szCs w:val="30"/>
          <w:rtl/>
        </w:rPr>
        <w:t>7. Data Preprocessing</w:t>
      </w:r>
    </w:p>
    <w:p w14:paraId="706B1B9E" w14:textId="77777777" w:rsidR="008413F2" w:rsidRDefault="00000000">
      <w:pPr>
        <w:numPr>
          <w:ilvl w:val="0"/>
          <w:numId w:val="3"/>
        </w:numPr>
        <w:spacing w:before="240"/>
        <w:rPr>
          <w:rFonts w:ascii="Times New Roman" w:eastAsia="Times New Roman"/>
          <w:sz w:val="24"/>
          <w:szCs w:val="24"/>
        </w:rPr>
      </w:pPr>
      <w:r>
        <w:rPr>
          <w:rFonts w:ascii="Times New Roman" w:eastAsia="Times New Roman"/>
          <w:b/>
          <w:sz w:val="24"/>
          <w:szCs w:val="24"/>
          <w:rtl/>
        </w:rPr>
        <w:t>Missing Values</w:t>
      </w:r>
      <w:r>
        <w:rPr>
          <w:rFonts w:ascii="Times New Roman" w:eastAsia="Times New Roman"/>
          <w:sz w:val="24"/>
          <w:szCs w:val="24"/>
          <w:rtl/>
        </w:rPr>
        <w:t>: None detected.</w:t>
      </w:r>
      <w:r>
        <w:rPr>
          <w:rFonts w:ascii="Times New Roman" w:eastAsia="Times New Roman"/>
          <w:sz w:val="24"/>
          <w:szCs w:val="24"/>
          <w:rtl/>
        </w:rPr>
        <w:br/>
      </w:r>
    </w:p>
    <w:p w14:paraId="580F6213" w14:textId="77777777" w:rsidR="008413F2" w:rsidRDefault="00000000">
      <w:pPr>
        <w:numPr>
          <w:ilvl w:val="0"/>
          <w:numId w:val="3"/>
        </w:numPr>
        <w:rPr>
          <w:rFonts w:ascii="Times New Roman" w:eastAsia="Times New Roman"/>
          <w:sz w:val="24"/>
          <w:szCs w:val="24"/>
        </w:rPr>
      </w:pPr>
      <w:r>
        <w:rPr>
          <w:rFonts w:ascii="Times New Roman" w:eastAsia="Times New Roman"/>
          <w:b/>
          <w:sz w:val="24"/>
          <w:szCs w:val="24"/>
          <w:rtl/>
        </w:rPr>
        <w:t>Duplicates</w:t>
      </w:r>
      <w:r>
        <w:rPr>
          <w:rFonts w:ascii="Times New Roman" w:eastAsia="Times New Roman"/>
          <w:sz w:val="24"/>
          <w:szCs w:val="24"/>
          <w:rtl/>
        </w:rPr>
        <w:t>: Checked and none found.</w:t>
      </w:r>
      <w:r>
        <w:rPr>
          <w:rFonts w:ascii="Times New Roman" w:eastAsia="Times New Roman"/>
          <w:sz w:val="24"/>
          <w:szCs w:val="24"/>
          <w:rtl/>
        </w:rPr>
        <w:br/>
      </w:r>
    </w:p>
    <w:p w14:paraId="61325F79" w14:textId="77777777" w:rsidR="008413F2" w:rsidRDefault="00000000">
      <w:pPr>
        <w:numPr>
          <w:ilvl w:val="0"/>
          <w:numId w:val="3"/>
        </w:numPr>
        <w:rPr>
          <w:rFonts w:ascii="Times New Roman" w:eastAsia="Times New Roman"/>
          <w:sz w:val="24"/>
          <w:szCs w:val="24"/>
        </w:rPr>
      </w:pPr>
      <w:r>
        <w:rPr>
          <w:rFonts w:ascii="Times New Roman" w:eastAsia="Times New Roman"/>
          <w:b/>
          <w:sz w:val="24"/>
          <w:szCs w:val="24"/>
          <w:rtl/>
        </w:rPr>
        <w:t>Outliers</w:t>
      </w:r>
      <w:r>
        <w:rPr>
          <w:rFonts w:ascii="Times New Roman" w:eastAsia="Times New Roman"/>
          <w:sz w:val="24"/>
          <w:szCs w:val="24"/>
          <w:rtl/>
        </w:rPr>
        <w:t>:</w:t>
      </w:r>
      <w:r>
        <w:rPr>
          <w:rFonts w:ascii="Times New Roman" w:eastAsia="Times New Roman"/>
          <w:sz w:val="24"/>
          <w:szCs w:val="24"/>
          <w:rtl/>
        </w:rPr>
        <w:br/>
      </w:r>
    </w:p>
    <w:p w14:paraId="6485865D" w14:textId="77777777" w:rsidR="008413F2" w:rsidRDefault="00000000">
      <w:pPr>
        <w:numPr>
          <w:ilvl w:val="1"/>
          <w:numId w:val="3"/>
        </w:numPr>
        <w:rPr>
          <w:rFonts w:ascii="Times New Roman" w:eastAsia="Times New Roman"/>
          <w:sz w:val="24"/>
          <w:szCs w:val="24"/>
        </w:rPr>
      </w:pPr>
      <w:r>
        <w:rPr>
          <w:rFonts w:ascii="Times New Roman" w:eastAsia="Times New Roman"/>
          <w:sz w:val="24"/>
          <w:szCs w:val="24"/>
          <w:rtl/>
        </w:rPr>
        <w:t>Detected using boxplots and z-scores.</w:t>
      </w:r>
      <w:r>
        <w:rPr>
          <w:rFonts w:ascii="Times New Roman" w:eastAsia="Times New Roman"/>
          <w:sz w:val="24"/>
          <w:szCs w:val="24"/>
          <w:rtl/>
        </w:rPr>
        <w:br/>
      </w:r>
    </w:p>
    <w:p w14:paraId="71807CB7" w14:textId="77777777" w:rsidR="008413F2" w:rsidRDefault="00000000">
      <w:pPr>
        <w:numPr>
          <w:ilvl w:val="1"/>
          <w:numId w:val="3"/>
        </w:numPr>
        <w:rPr>
          <w:rFonts w:ascii="Times New Roman" w:eastAsia="Times New Roman"/>
          <w:sz w:val="24"/>
          <w:szCs w:val="24"/>
        </w:rPr>
      </w:pPr>
      <w:r>
        <w:rPr>
          <w:rFonts w:ascii="Times New Roman" w:eastAsia="Times New Roman"/>
          <w:sz w:val="24"/>
          <w:szCs w:val="24"/>
          <w:rtl/>
        </w:rPr>
        <w:t>Extreme absences and alcohol consumption were analyzed.</w:t>
      </w:r>
      <w:r>
        <w:rPr>
          <w:rFonts w:ascii="Times New Roman" w:eastAsia="Times New Roman"/>
          <w:sz w:val="24"/>
          <w:szCs w:val="24"/>
          <w:rtl/>
        </w:rPr>
        <w:br/>
      </w:r>
    </w:p>
    <w:p w14:paraId="693D7E00" w14:textId="77777777" w:rsidR="008413F2" w:rsidRDefault="00000000">
      <w:pPr>
        <w:numPr>
          <w:ilvl w:val="0"/>
          <w:numId w:val="3"/>
        </w:numPr>
        <w:rPr>
          <w:rFonts w:ascii="Times New Roman" w:eastAsia="Times New Roman"/>
          <w:sz w:val="24"/>
          <w:szCs w:val="24"/>
        </w:rPr>
      </w:pPr>
      <w:r>
        <w:rPr>
          <w:rFonts w:ascii="Times New Roman" w:eastAsia="Times New Roman"/>
          <w:b/>
          <w:sz w:val="24"/>
          <w:szCs w:val="24"/>
          <w:rtl/>
        </w:rPr>
        <w:t>Encoding</w:t>
      </w:r>
      <w:r>
        <w:rPr>
          <w:rFonts w:ascii="Times New Roman" w:eastAsia="Times New Roman"/>
          <w:sz w:val="24"/>
          <w:szCs w:val="24"/>
          <w:rtl/>
        </w:rPr>
        <w:t>:</w:t>
      </w:r>
      <w:r>
        <w:rPr>
          <w:rFonts w:ascii="Times New Roman" w:eastAsia="Times New Roman"/>
          <w:sz w:val="24"/>
          <w:szCs w:val="24"/>
          <w:rtl/>
        </w:rPr>
        <w:br/>
      </w:r>
    </w:p>
    <w:p w14:paraId="7717BA36" w14:textId="77777777" w:rsidR="008413F2" w:rsidRDefault="00000000">
      <w:pPr>
        <w:numPr>
          <w:ilvl w:val="1"/>
          <w:numId w:val="3"/>
        </w:numPr>
        <w:rPr>
          <w:rFonts w:ascii="Times New Roman" w:eastAsia="Times New Roman"/>
          <w:sz w:val="24"/>
          <w:szCs w:val="24"/>
        </w:rPr>
      </w:pPr>
      <w:r>
        <w:rPr>
          <w:rFonts w:ascii="Times New Roman" w:eastAsia="Times New Roman"/>
          <w:sz w:val="24"/>
          <w:szCs w:val="24"/>
          <w:rtl/>
        </w:rPr>
        <w:t>One-Hot Encoding for multi-class categorical variables.</w:t>
      </w:r>
      <w:r>
        <w:rPr>
          <w:rFonts w:ascii="Times New Roman" w:eastAsia="Times New Roman"/>
          <w:sz w:val="24"/>
          <w:szCs w:val="24"/>
          <w:rtl/>
        </w:rPr>
        <w:br/>
      </w:r>
    </w:p>
    <w:p w14:paraId="644F9F41" w14:textId="77777777" w:rsidR="008413F2" w:rsidRDefault="00000000">
      <w:pPr>
        <w:numPr>
          <w:ilvl w:val="1"/>
          <w:numId w:val="3"/>
        </w:numPr>
        <w:rPr>
          <w:rFonts w:ascii="Times New Roman" w:eastAsia="Times New Roman"/>
          <w:sz w:val="24"/>
          <w:szCs w:val="24"/>
        </w:rPr>
      </w:pPr>
      <w:r>
        <w:rPr>
          <w:rFonts w:ascii="Times New Roman" w:eastAsia="Times New Roman"/>
          <w:sz w:val="24"/>
          <w:szCs w:val="24"/>
          <w:rtl/>
        </w:rPr>
        <w:t xml:space="preserve">Label Encoding for binary categorical variables (e.g., </w:t>
      </w:r>
      <w:r>
        <w:rPr>
          <w:rFonts w:ascii="Times New Roman" w:eastAsia="Times New Roman"/>
          <w:color w:val="188038"/>
          <w:sz w:val="24"/>
          <w:szCs w:val="24"/>
          <w:rtl/>
        </w:rPr>
        <w:t>yes/no</w:t>
      </w:r>
      <w:r>
        <w:rPr>
          <w:rFonts w:ascii="Times New Roman" w:eastAsia="Times New Roman"/>
          <w:sz w:val="24"/>
          <w:szCs w:val="24"/>
          <w:rtl/>
        </w:rPr>
        <w:t xml:space="preserve"> features).</w:t>
      </w:r>
      <w:r>
        <w:rPr>
          <w:rFonts w:ascii="Times New Roman" w:eastAsia="Times New Roman"/>
          <w:sz w:val="24"/>
          <w:szCs w:val="24"/>
          <w:rtl/>
        </w:rPr>
        <w:br/>
      </w:r>
    </w:p>
    <w:p w14:paraId="5D9D6158" w14:textId="77777777" w:rsidR="008413F2" w:rsidRDefault="00000000">
      <w:pPr>
        <w:numPr>
          <w:ilvl w:val="0"/>
          <w:numId w:val="3"/>
        </w:numPr>
        <w:rPr>
          <w:rFonts w:ascii="Times New Roman" w:eastAsia="Times New Roman"/>
          <w:sz w:val="24"/>
          <w:szCs w:val="24"/>
        </w:rPr>
      </w:pPr>
      <w:r>
        <w:rPr>
          <w:rFonts w:ascii="Times New Roman" w:eastAsia="Times New Roman"/>
          <w:b/>
          <w:sz w:val="24"/>
          <w:szCs w:val="24"/>
          <w:rtl/>
        </w:rPr>
        <w:t>Scaling</w:t>
      </w:r>
      <w:r>
        <w:rPr>
          <w:rFonts w:ascii="Times New Roman" w:eastAsia="Times New Roman"/>
          <w:sz w:val="24"/>
          <w:szCs w:val="24"/>
          <w:rtl/>
        </w:rPr>
        <w:t>:</w:t>
      </w:r>
      <w:r>
        <w:rPr>
          <w:rFonts w:ascii="Times New Roman" w:eastAsia="Times New Roman"/>
          <w:sz w:val="24"/>
          <w:szCs w:val="24"/>
          <w:rtl/>
        </w:rPr>
        <w:br/>
      </w:r>
    </w:p>
    <w:p w14:paraId="79AC59E9" w14:textId="77777777" w:rsidR="008413F2" w:rsidRDefault="00000000">
      <w:pPr>
        <w:numPr>
          <w:ilvl w:val="1"/>
          <w:numId w:val="3"/>
        </w:numPr>
        <w:spacing w:after="240"/>
        <w:rPr>
          <w:rFonts w:ascii="Times New Roman" w:eastAsia="Times New Roman"/>
          <w:sz w:val="24"/>
          <w:szCs w:val="24"/>
        </w:rPr>
      </w:pPr>
      <w:r>
        <w:rPr>
          <w:rFonts w:ascii="Times New Roman" w:eastAsia="Times New Roman"/>
          <w:sz w:val="24"/>
          <w:szCs w:val="24"/>
          <w:rtl/>
        </w:rPr>
        <w:t>StandardScaler applied to numeric features (e.g., age, absences).</w:t>
      </w:r>
    </w:p>
    <w:p w14:paraId="640243E4" w14:textId="77777777" w:rsidR="008413F2" w:rsidRDefault="008413F2">
      <w:pPr>
        <w:rPr>
          <w:rFonts w:ascii="Times New Roman" w:eastAsia="Times New Roman"/>
          <w:sz w:val="24"/>
          <w:szCs w:val="24"/>
        </w:rPr>
      </w:pPr>
    </w:p>
    <w:p w14:paraId="45F37298"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10" w:name="_k9pn57frfwpl"/>
      <w:bookmarkEnd w:id="10"/>
      <w:r>
        <w:rPr>
          <w:rFonts w:ascii="Times New Roman" w:eastAsia="Times New Roman" w:hAnsi="Times New Roman" w:cs="Times New Roman"/>
          <w:b/>
          <w:color w:val="980000"/>
          <w:sz w:val="30"/>
          <w:szCs w:val="30"/>
          <w:rtl/>
        </w:rPr>
        <w:lastRenderedPageBreak/>
        <w:t>8. Exploratory Data Analysis (EDA)</w:t>
      </w:r>
    </w:p>
    <w:p w14:paraId="27801939" w14:textId="77777777" w:rsidR="008413F2" w:rsidRDefault="00000000">
      <w:pPr>
        <w:numPr>
          <w:ilvl w:val="0"/>
          <w:numId w:val="4"/>
        </w:numPr>
        <w:spacing w:before="240"/>
        <w:rPr>
          <w:rFonts w:ascii="Times New Roman" w:eastAsia="Times New Roman"/>
          <w:sz w:val="24"/>
          <w:szCs w:val="24"/>
        </w:rPr>
      </w:pPr>
      <w:r>
        <w:rPr>
          <w:rFonts w:ascii="Times New Roman" w:eastAsia="Times New Roman"/>
          <w:b/>
          <w:sz w:val="24"/>
          <w:szCs w:val="24"/>
          <w:rtl/>
        </w:rPr>
        <w:t>Univariate Analysis</w:t>
      </w:r>
      <w:r>
        <w:rPr>
          <w:rFonts w:ascii="Times New Roman" w:eastAsia="Times New Roman"/>
          <w:sz w:val="24"/>
          <w:szCs w:val="24"/>
          <w:rtl/>
        </w:rPr>
        <w:t>:</w:t>
      </w:r>
      <w:r>
        <w:rPr>
          <w:rFonts w:ascii="Times New Roman" w:eastAsia="Times New Roman"/>
          <w:sz w:val="24"/>
          <w:szCs w:val="24"/>
          <w:rtl/>
        </w:rPr>
        <w:br/>
      </w:r>
    </w:p>
    <w:p w14:paraId="785457AD"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Histograms for G1, G2, G3 distribution.</w:t>
      </w:r>
      <w:r>
        <w:rPr>
          <w:rFonts w:ascii="Times New Roman" w:eastAsia="Times New Roman"/>
          <w:sz w:val="24"/>
          <w:szCs w:val="24"/>
          <w:rtl/>
        </w:rPr>
        <w:br/>
      </w:r>
    </w:p>
    <w:p w14:paraId="56B47BFC"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Boxplots for alcohol consumption, failures, study time.</w:t>
      </w:r>
      <w:r>
        <w:rPr>
          <w:rFonts w:ascii="Times New Roman" w:eastAsia="Times New Roman"/>
          <w:sz w:val="24"/>
          <w:szCs w:val="24"/>
          <w:rtl/>
        </w:rPr>
        <w:br/>
      </w:r>
    </w:p>
    <w:p w14:paraId="6505615D" w14:textId="77777777" w:rsidR="008413F2" w:rsidRDefault="00000000">
      <w:pPr>
        <w:numPr>
          <w:ilvl w:val="0"/>
          <w:numId w:val="4"/>
        </w:numPr>
        <w:rPr>
          <w:rFonts w:ascii="Times New Roman" w:eastAsia="Times New Roman"/>
          <w:sz w:val="24"/>
          <w:szCs w:val="24"/>
        </w:rPr>
      </w:pPr>
      <w:r>
        <w:rPr>
          <w:rFonts w:ascii="Times New Roman" w:eastAsia="Times New Roman"/>
          <w:b/>
          <w:sz w:val="24"/>
          <w:szCs w:val="24"/>
          <w:rtl/>
        </w:rPr>
        <w:t>Bivariate/Multivariate Analysis</w:t>
      </w:r>
      <w:r>
        <w:rPr>
          <w:rFonts w:ascii="Times New Roman" w:eastAsia="Times New Roman"/>
          <w:sz w:val="24"/>
          <w:szCs w:val="24"/>
          <w:rtl/>
        </w:rPr>
        <w:t>:</w:t>
      </w:r>
      <w:r>
        <w:rPr>
          <w:rFonts w:ascii="Times New Roman" w:eastAsia="Times New Roman"/>
          <w:sz w:val="24"/>
          <w:szCs w:val="24"/>
          <w:rtl/>
        </w:rPr>
        <w:br/>
      </w:r>
    </w:p>
    <w:p w14:paraId="1A751F6E"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Correlation heatmap:</w:t>
      </w:r>
      <w:r>
        <w:rPr>
          <w:rFonts w:ascii="Times New Roman" w:eastAsia="Times New Roman"/>
          <w:sz w:val="24"/>
          <w:szCs w:val="24"/>
          <w:rtl/>
        </w:rPr>
        <w:br/>
      </w:r>
    </w:p>
    <w:p w14:paraId="1A436EFE" w14:textId="77777777" w:rsidR="008413F2" w:rsidRDefault="00000000">
      <w:pPr>
        <w:numPr>
          <w:ilvl w:val="2"/>
          <w:numId w:val="4"/>
        </w:numPr>
        <w:rPr>
          <w:rFonts w:ascii="Times New Roman" w:eastAsia="Times New Roman"/>
          <w:sz w:val="24"/>
          <w:szCs w:val="24"/>
        </w:rPr>
      </w:pPr>
      <w:r>
        <w:rPr>
          <w:rFonts w:ascii="Times New Roman" w:eastAsia="Times New Roman"/>
          <w:sz w:val="24"/>
          <w:szCs w:val="24"/>
          <w:rtl/>
        </w:rPr>
        <w:t>G1 and G2 show very strong positive correlation with G3.</w:t>
      </w:r>
      <w:r>
        <w:rPr>
          <w:rFonts w:ascii="Times New Roman" w:eastAsia="Times New Roman"/>
          <w:sz w:val="24"/>
          <w:szCs w:val="24"/>
          <w:rtl/>
        </w:rPr>
        <w:br/>
      </w:r>
    </w:p>
    <w:p w14:paraId="2805CA4F"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Scatter plots:</w:t>
      </w:r>
      <w:r>
        <w:rPr>
          <w:rFonts w:ascii="Times New Roman" w:eastAsia="Times New Roman"/>
          <w:sz w:val="24"/>
          <w:szCs w:val="24"/>
          <w:rtl/>
        </w:rPr>
        <w:br/>
      </w:r>
    </w:p>
    <w:p w14:paraId="012F0FD8" w14:textId="77777777" w:rsidR="008413F2" w:rsidRDefault="00000000">
      <w:pPr>
        <w:numPr>
          <w:ilvl w:val="2"/>
          <w:numId w:val="4"/>
        </w:numPr>
        <w:rPr>
          <w:rFonts w:ascii="Times New Roman" w:eastAsia="Times New Roman"/>
          <w:sz w:val="24"/>
          <w:szCs w:val="24"/>
        </w:rPr>
      </w:pPr>
      <w:r>
        <w:rPr>
          <w:rFonts w:ascii="Times New Roman" w:eastAsia="Times New Roman"/>
          <w:sz w:val="24"/>
          <w:szCs w:val="24"/>
          <w:rtl/>
        </w:rPr>
        <w:t>Happy time vs. G3 — positive trend</w:t>
      </w:r>
      <w:r>
        <w:rPr>
          <w:rFonts w:ascii="Times New Roman" w:eastAsia="Times New Roman"/>
          <w:sz w:val="24"/>
          <w:szCs w:val="24"/>
          <w:rtl/>
        </w:rPr>
        <w:br/>
      </w:r>
    </w:p>
    <w:p w14:paraId="057F8E77" w14:textId="77777777" w:rsidR="008413F2" w:rsidRDefault="00000000">
      <w:pPr>
        <w:numPr>
          <w:ilvl w:val="2"/>
          <w:numId w:val="4"/>
        </w:numPr>
        <w:rPr>
          <w:rFonts w:ascii="Times New Roman" w:eastAsia="Times New Roman"/>
          <w:sz w:val="24"/>
          <w:szCs w:val="24"/>
        </w:rPr>
      </w:pPr>
      <w:r>
        <w:rPr>
          <w:rFonts w:ascii="Times New Roman" w:eastAsia="Times New Roman"/>
          <w:sz w:val="24"/>
          <w:szCs w:val="24"/>
          <w:rtl/>
        </w:rPr>
        <w:t>Failures vs. G3 — negative impact</w:t>
      </w:r>
      <w:r>
        <w:rPr>
          <w:rFonts w:ascii="Times New Roman" w:eastAsia="Times New Roman"/>
          <w:sz w:val="24"/>
          <w:szCs w:val="24"/>
          <w:rtl/>
        </w:rPr>
        <w:br/>
      </w:r>
    </w:p>
    <w:p w14:paraId="0989192B" w14:textId="77777777" w:rsidR="008413F2" w:rsidRDefault="00000000">
      <w:pPr>
        <w:numPr>
          <w:ilvl w:val="0"/>
          <w:numId w:val="4"/>
        </w:numPr>
        <w:rPr>
          <w:rFonts w:ascii="Times New Roman" w:eastAsia="Times New Roman"/>
          <w:sz w:val="24"/>
          <w:szCs w:val="24"/>
        </w:rPr>
      </w:pPr>
      <w:r>
        <w:rPr>
          <w:rFonts w:ascii="Times New Roman" w:eastAsia="Times New Roman"/>
          <w:b/>
          <w:sz w:val="24"/>
          <w:szCs w:val="24"/>
          <w:rtl/>
        </w:rPr>
        <w:t>Key Insights</w:t>
      </w:r>
      <w:r>
        <w:rPr>
          <w:rFonts w:ascii="Times New Roman" w:eastAsia="Times New Roman"/>
          <w:sz w:val="24"/>
          <w:szCs w:val="24"/>
          <w:rtl/>
        </w:rPr>
        <w:t>:</w:t>
      </w:r>
      <w:r>
        <w:rPr>
          <w:rFonts w:ascii="Times New Roman" w:eastAsia="Times New Roman"/>
          <w:sz w:val="24"/>
          <w:szCs w:val="24"/>
          <w:rtl/>
        </w:rPr>
        <w:br/>
      </w:r>
    </w:p>
    <w:p w14:paraId="6B972C7E"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Early (G1, G2) are strong predictors of final percent (</w:t>
      </w:r>
      <w:r>
        <w:rPr>
          <w:rFonts w:ascii="Times New Roman" w:eastAsia="Times New Roman"/>
          <w:color w:val="188038"/>
          <w:sz w:val="24"/>
          <w:szCs w:val="24"/>
          <w:rtl/>
        </w:rPr>
        <w:t>G3</w:t>
      </w:r>
      <w:r>
        <w:rPr>
          <w:rFonts w:ascii="Times New Roman" w:eastAsia="Times New Roman"/>
          <w:sz w:val="24"/>
          <w:szCs w:val="24"/>
          <w:rtl/>
        </w:rPr>
        <w:t>).</w:t>
      </w:r>
      <w:r>
        <w:rPr>
          <w:rFonts w:ascii="Times New Roman" w:eastAsia="Times New Roman"/>
          <w:sz w:val="24"/>
          <w:szCs w:val="24"/>
          <w:rtl/>
        </w:rPr>
        <w:br/>
      </w:r>
    </w:p>
    <w:p w14:paraId="2192BC3E" w14:textId="77777777" w:rsidR="008413F2" w:rsidRDefault="00000000">
      <w:pPr>
        <w:numPr>
          <w:ilvl w:val="1"/>
          <w:numId w:val="4"/>
        </w:numPr>
        <w:rPr>
          <w:rFonts w:ascii="Times New Roman" w:eastAsia="Times New Roman"/>
          <w:sz w:val="24"/>
          <w:szCs w:val="24"/>
        </w:rPr>
      </w:pPr>
      <w:r>
        <w:rPr>
          <w:rFonts w:ascii="Times New Roman" w:eastAsia="Times New Roman"/>
          <w:sz w:val="24"/>
          <w:szCs w:val="24"/>
          <w:rtl/>
        </w:rPr>
        <w:t>Higher study time leads to better outcomes.</w:t>
      </w:r>
      <w:r>
        <w:rPr>
          <w:rFonts w:ascii="Times New Roman" w:eastAsia="Times New Roman"/>
          <w:sz w:val="24"/>
          <w:szCs w:val="24"/>
          <w:rtl/>
        </w:rPr>
        <w:br/>
      </w:r>
    </w:p>
    <w:p w14:paraId="154C53BE" w14:textId="77777777" w:rsidR="008413F2" w:rsidRDefault="00000000">
      <w:pPr>
        <w:numPr>
          <w:ilvl w:val="1"/>
          <w:numId w:val="4"/>
        </w:numPr>
        <w:spacing w:after="240"/>
        <w:rPr>
          <w:rFonts w:ascii="Times New Roman" w:eastAsia="Times New Roman"/>
          <w:sz w:val="24"/>
          <w:szCs w:val="24"/>
        </w:rPr>
      </w:pPr>
      <w:r>
        <w:rPr>
          <w:rFonts w:ascii="Times New Roman" w:eastAsia="Times New Roman"/>
          <w:sz w:val="24"/>
          <w:szCs w:val="24"/>
          <w:rtl/>
        </w:rPr>
        <w:t>Failures and high absence rates negatively affect performance.</w:t>
      </w:r>
    </w:p>
    <w:p w14:paraId="2C3562DC" w14:textId="77777777" w:rsidR="008413F2" w:rsidRDefault="00000000">
      <w:pPr>
        <w:rPr>
          <w:rFonts w:ascii="Times New Roman" w:eastAsia="Times New Roman"/>
          <w:sz w:val="24"/>
          <w:szCs w:val="24"/>
        </w:rPr>
      </w:pPr>
      <w:r>
        <w:rPr>
          <w:noProof/>
        </w:rPr>
        <w:lastRenderedPageBreak/>
        <w:drawing>
          <wp:inline distT="0" distB="0" distL="114300" distR="114300" wp14:anchorId="146976D9" wp14:editId="2D011D0E">
            <wp:extent cx="5939155" cy="357505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5939155" cy="3575050"/>
                    </a:xfrm>
                    <a:prstGeom prst="rect">
                      <a:avLst/>
                    </a:prstGeom>
                    <a:noFill/>
                    <a:ln w="12700" cap="flat" cmpd="sng">
                      <a:solidFill>
                        <a:srgbClr val="000000"/>
                      </a:solidFill>
                      <a:prstDash val="solid"/>
                      <a:round/>
                    </a:ln>
                  </pic:spPr>
                </pic:pic>
              </a:graphicData>
            </a:graphic>
          </wp:inline>
        </w:drawing>
      </w:r>
    </w:p>
    <w:p w14:paraId="171E6CAA" w14:textId="77777777" w:rsidR="008413F2" w:rsidRDefault="00000000">
      <w:pPr>
        <w:rPr>
          <w:rFonts w:ascii="Times New Roman" w:eastAsia="Times New Roman"/>
          <w:sz w:val="24"/>
          <w:szCs w:val="24"/>
        </w:rPr>
      </w:pPr>
      <w:r>
        <w:rPr>
          <w:noProof/>
        </w:rPr>
        <w:drawing>
          <wp:inline distT="0" distB="0" distL="114300" distR="114300" wp14:anchorId="1EC45ABC" wp14:editId="6DD99E0F">
            <wp:extent cx="5683250" cy="3454398"/>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tretch>
                      <a:fillRect/>
                    </a:stretch>
                  </pic:blipFill>
                  <pic:spPr>
                    <a:xfrm>
                      <a:off x="0" y="0"/>
                      <a:ext cx="5683250" cy="3454398"/>
                    </a:xfrm>
                    <a:prstGeom prst="rect">
                      <a:avLst/>
                    </a:prstGeom>
                    <a:noFill/>
                    <a:ln w="12700" cap="flat" cmpd="sng">
                      <a:solidFill>
                        <a:srgbClr val="000000"/>
                      </a:solidFill>
                      <a:prstDash val="solid"/>
                      <a:round/>
                    </a:ln>
                  </pic:spPr>
                </pic:pic>
              </a:graphicData>
            </a:graphic>
          </wp:inline>
        </w:drawing>
      </w:r>
    </w:p>
    <w:p w14:paraId="053B67F7" w14:textId="77777777" w:rsidR="008413F2" w:rsidRDefault="008413F2">
      <w:pPr>
        <w:pStyle w:val="Heading2"/>
        <w:keepNext w:val="0"/>
        <w:keepLines w:val="0"/>
        <w:spacing w:after="80"/>
        <w:rPr>
          <w:rFonts w:ascii="Times New Roman" w:eastAsia="Times New Roman" w:hAnsi="Times New Roman" w:cs="Times New Roman"/>
          <w:b/>
          <w:color w:val="980000"/>
          <w:sz w:val="30"/>
          <w:szCs w:val="30"/>
        </w:rPr>
      </w:pPr>
      <w:bookmarkStart w:id="11" w:name="_kvxclda6btqy"/>
      <w:bookmarkEnd w:id="11"/>
    </w:p>
    <w:p w14:paraId="531016AB"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12" w:name="_okwogtnf57ap"/>
      <w:bookmarkEnd w:id="12"/>
      <w:r>
        <w:rPr>
          <w:rFonts w:ascii="Times New Roman" w:eastAsia="Times New Roman" w:hAnsi="Times New Roman" w:cs="Times New Roman"/>
          <w:b/>
          <w:color w:val="980000"/>
          <w:sz w:val="30"/>
          <w:szCs w:val="30"/>
          <w:rtl/>
        </w:rPr>
        <w:t>9. Feature Engineering</w:t>
      </w:r>
    </w:p>
    <w:p w14:paraId="2B4270D8" w14:textId="77777777" w:rsidR="008413F2" w:rsidRDefault="00000000">
      <w:pPr>
        <w:numPr>
          <w:ilvl w:val="0"/>
          <w:numId w:val="5"/>
        </w:numPr>
        <w:spacing w:before="240"/>
        <w:rPr>
          <w:rFonts w:ascii="Times New Roman" w:eastAsia="Times New Roman"/>
          <w:sz w:val="24"/>
          <w:szCs w:val="24"/>
        </w:rPr>
      </w:pPr>
      <w:r>
        <w:rPr>
          <w:rFonts w:ascii="Times New Roman" w:eastAsia="Times New Roman"/>
          <w:b/>
          <w:sz w:val="24"/>
          <w:szCs w:val="24"/>
          <w:rtl/>
        </w:rPr>
        <w:lastRenderedPageBreak/>
        <w:t>New Features</w:t>
      </w:r>
      <w:r>
        <w:rPr>
          <w:rFonts w:ascii="Times New Roman" w:eastAsia="Times New Roman"/>
          <w:sz w:val="24"/>
          <w:szCs w:val="24"/>
          <w:rtl/>
        </w:rPr>
        <w:t>:</w:t>
      </w:r>
      <w:r>
        <w:rPr>
          <w:rFonts w:ascii="Times New Roman" w:eastAsia="Times New Roman"/>
          <w:sz w:val="24"/>
          <w:szCs w:val="24"/>
          <w:rtl/>
        </w:rPr>
        <w:br/>
      </w:r>
    </w:p>
    <w:p w14:paraId="2EEFD654" w14:textId="77777777" w:rsidR="008413F2" w:rsidRDefault="00000000">
      <w:pPr>
        <w:numPr>
          <w:ilvl w:val="1"/>
          <w:numId w:val="5"/>
        </w:numPr>
        <w:rPr>
          <w:rFonts w:ascii="Times New Roman" w:eastAsia="Times New Roman"/>
          <w:sz w:val="24"/>
          <w:szCs w:val="24"/>
        </w:rPr>
      </w:pPr>
      <w:r>
        <w:rPr>
          <w:rFonts w:ascii="Times New Roman" w:eastAsia="Times New Roman"/>
          <w:sz w:val="24"/>
          <w:szCs w:val="24"/>
          <w:rtl/>
        </w:rPr>
        <w:t>total_alcohol = weekday + weekend alcohol consumption</w:t>
      </w:r>
      <w:r>
        <w:rPr>
          <w:rFonts w:ascii="Times New Roman" w:eastAsia="Times New Roman"/>
          <w:sz w:val="24"/>
          <w:szCs w:val="24"/>
          <w:rtl/>
        </w:rPr>
        <w:br/>
      </w:r>
    </w:p>
    <w:p w14:paraId="41FE0F69" w14:textId="77777777" w:rsidR="008413F2" w:rsidRDefault="00000000">
      <w:pPr>
        <w:numPr>
          <w:ilvl w:val="1"/>
          <w:numId w:val="5"/>
        </w:numPr>
        <w:rPr>
          <w:rFonts w:ascii="Times New Roman" w:eastAsia="Times New Roman"/>
          <w:sz w:val="24"/>
          <w:szCs w:val="24"/>
        </w:rPr>
      </w:pPr>
      <w:r>
        <w:rPr>
          <w:rFonts w:ascii="Times New Roman" w:eastAsia="Times New Roman"/>
          <w:sz w:val="24"/>
          <w:szCs w:val="24"/>
          <w:rtl/>
        </w:rPr>
        <w:t>higher_edu = binary feature if either parent has higher education</w:t>
      </w:r>
      <w:r>
        <w:rPr>
          <w:rFonts w:ascii="Times New Roman" w:eastAsia="Times New Roman"/>
          <w:sz w:val="24"/>
          <w:szCs w:val="24"/>
          <w:rtl/>
        </w:rPr>
        <w:br/>
      </w:r>
    </w:p>
    <w:p w14:paraId="4AA20024" w14:textId="77777777" w:rsidR="008413F2" w:rsidRDefault="00000000">
      <w:pPr>
        <w:numPr>
          <w:ilvl w:val="0"/>
          <w:numId w:val="5"/>
        </w:numPr>
        <w:rPr>
          <w:rFonts w:ascii="Times New Roman" w:eastAsia="Times New Roman"/>
          <w:sz w:val="24"/>
          <w:szCs w:val="24"/>
        </w:rPr>
      </w:pPr>
      <w:r>
        <w:rPr>
          <w:rFonts w:ascii="Times New Roman" w:eastAsia="Times New Roman"/>
          <w:b/>
          <w:sz w:val="24"/>
          <w:szCs w:val="24"/>
          <w:rtl/>
        </w:rPr>
        <w:t>Feature Selection</w:t>
      </w:r>
      <w:r>
        <w:rPr>
          <w:rFonts w:ascii="Times New Roman" w:eastAsia="Times New Roman"/>
          <w:sz w:val="24"/>
          <w:szCs w:val="24"/>
          <w:rtl/>
        </w:rPr>
        <w:t>:</w:t>
      </w:r>
      <w:r>
        <w:rPr>
          <w:rFonts w:ascii="Times New Roman" w:eastAsia="Times New Roman"/>
          <w:sz w:val="24"/>
          <w:szCs w:val="24"/>
          <w:rtl/>
        </w:rPr>
        <w:br/>
      </w:r>
    </w:p>
    <w:p w14:paraId="43EC4C7B" w14:textId="77777777" w:rsidR="008413F2" w:rsidRDefault="00000000">
      <w:pPr>
        <w:numPr>
          <w:ilvl w:val="1"/>
          <w:numId w:val="5"/>
        </w:numPr>
        <w:rPr>
          <w:rFonts w:ascii="Times New Roman" w:eastAsia="Times New Roman"/>
          <w:sz w:val="24"/>
          <w:szCs w:val="24"/>
        </w:rPr>
      </w:pPr>
      <w:r>
        <w:rPr>
          <w:rFonts w:ascii="Times New Roman" w:eastAsia="Times New Roman"/>
          <w:sz w:val="24"/>
          <w:szCs w:val="24"/>
          <w:rtl/>
        </w:rPr>
        <w:t>Dropped features with extremely low variance.</w:t>
      </w:r>
      <w:r>
        <w:rPr>
          <w:rFonts w:ascii="Times New Roman" w:eastAsia="Times New Roman"/>
          <w:sz w:val="24"/>
          <w:szCs w:val="24"/>
          <w:rtl/>
        </w:rPr>
        <w:br/>
      </w:r>
    </w:p>
    <w:p w14:paraId="5B3ED7A2" w14:textId="77777777" w:rsidR="008413F2" w:rsidRDefault="00000000">
      <w:pPr>
        <w:numPr>
          <w:ilvl w:val="1"/>
          <w:numId w:val="5"/>
        </w:numPr>
        <w:rPr>
          <w:rFonts w:ascii="Times New Roman" w:eastAsia="Times New Roman"/>
          <w:sz w:val="24"/>
          <w:szCs w:val="24"/>
        </w:rPr>
      </w:pPr>
      <w:r>
        <w:rPr>
          <w:rFonts w:ascii="Times New Roman" w:eastAsia="Times New Roman"/>
          <w:sz w:val="24"/>
          <w:szCs w:val="24"/>
          <w:rtl/>
        </w:rPr>
        <w:t>Removed redundant highly correlated features (to prevent multicollinearity).</w:t>
      </w:r>
      <w:r>
        <w:rPr>
          <w:rFonts w:ascii="Times New Roman" w:eastAsia="Times New Roman"/>
          <w:sz w:val="24"/>
          <w:szCs w:val="24"/>
          <w:rtl/>
        </w:rPr>
        <w:br/>
      </w:r>
    </w:p>
    <w:p w14:paraId="14E35099" w14:textId="77777777" w:rsidR="008413F2" w:rsidRDefault="00000000">
      <w:pPr>
        <w:numPr>
          <w:ilvl w:val="0"/>
          <w:numId w:val="5"/>
        </w:numPr>
        <w:rPr>
          <w:rFonts w:ascii="Times New Roman" w:eastAsia="Times New Roman"/>
          <w:sz w:val="24"/>
          <w:szCs w:val="24"/>
        </w:rPr>
      </w:pPr>
      <w:r>
        <w:rPr>
          <w:rFonts w:ascii="Times New Roman" w:eastAsia="Times New Roman"/>
          <w:b/>
          <w:sz w:val="24"/>
          <w:szCs w:val="24"/>
          <w:rtl/>
        </w:rPr>
        <w:t>Impact</w:t>
      </w:r>
      <w:r>
        <w:rPr>
          <w:rFonts w:ascii="Times New Roman" w:eastAsia="Times New Roman"/>
          <w:sz w:val="24"/>
          <w:szCs w:val="24"/>
          <w:rtl/>
        </w:rPr>
        <w:t>:</w:t>
      </w:r>
      <w:r>
        <w:rPr>
          <w:rFonts w:ascii="Times New Roman" w:eastAsia="Times New Roman"/>
          <w:sz w:val="24"/>
          <w:szCs w:val="24"/>
          <w:rtl/>
        </w:rPr>
        <w:br/>
      </w:r>
    </w:p>
    <w:p w14:paraId="6F97C2E3" w14:textId="77777777" w:rsidR="008413F2" w:rsidRDefault="00000000">
      <w:pPr>
        <w:numPr>
          <w:ilvl w:val="1"/>
          <w:numId w:val="5"/>
        </w:numPr>
        <w:rPr>
          <w:rFonts w:ascii="Times New Roman" w:eastAsia="Times New Roman"/>
          <w:sz w:val="24"/>
          <w:szCs w:val="24"/>
        </w:rPr>
      </w:pPr>
      <w:r>
        <w:rPr>
          <w:rFonts w:ascii="Times New Roman" w:eastAsia="Times New Roman"/>
          <w:sz w:val="24"/>
          <w:szCs w:val="24"/>
          <w:rtl/>
        </w:rPr>
        <w:t>Improved model performance by reducing noise.</w:t>
      </w:r>
      <w:r>
        <w:rPr>
          <w:rFonts w:ascii="Times New Roman" w:eastAsia="Times New Roman"/>
          <w:sz w:val="24"/>
          <w:szCs w:val="24"/>
          <w:rtl/>
        </w:rPr>
        <w:br/>
      </w:r>
    </w:p>
    <w:p w14:paraId="2C1C7F58" w14:textId="77777777" w:rsidR="008413F2" w:rsidRDefault="00000000">
      <w:pPr>
        <w:numPr>
          <w:ilvl w:val="1"/>
          <w:numId w:val="5"/>
        </w:numPr>
        <w:spacing w:after="240"/>
        <w:rPr>
          <w:rFonts w:ascii="Times New Roman" w:eastAsia="Times New Roman"/>
          <w:sz w:val="24"/>
          <w:szCs w:val="24"/>
        </w:rPr>
      </w:pPr>
      <w:r>
        <w:rPr>
          <w:rFonts w:ascii="Times New Roman" w:eastAsia="Times New Roman"/>
          <w:sz w:val="24"/>
          <w:szCs w:val="24"/>
          <w:rtl/>
        </w:rPr>
        <w:t>Retained features directly related to Emotions outcomes.</w:t>
      </w:r>
    </w:p>
    <w:p w14:paraId="5C4E16A1" w14:textId="77777777" w:rsidR="008413F2" w:rsidRDefault="008413F2">
      <w:pPr>
        <w:rPr>
          <w:rFonts w:ascii="Times New Roman" w:eastAsia="Times New Roman"/>
          <w:sz w:val="24"/>
          <w:szCs w:val="24"/>
        </w:rPr>
      </w:pPr>
    </w:p>
    <w:p w14:paraId="3AC6F927"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13" w:name="_8d3rpxkj9jrr"/>
      <w:bookmarkEnd w:id="13"/>
      <w:r>
        <w:rPr>
          <w:rFonts w:ascii="Times New Roman" w:eastAsia="Times New Roman" w:hAnsi="Times New Roman" w:cs="Times New Roman"/>
          <w:b/>
          <w:color w:val="980000"/>
          <w:sz w:val="30"/>
          <w:szCs w:val="30"/>
          <w:rtl/>
        </w:rPr>
        <w:t>10. Model Building</w:t>
      </w:r>
    </w:p>
    <w:p w14:paraId="7E511EC3" w14:textId="77777777" w:rsidR="008413F2" w:rsidRDefault="00000000">
      <w:pPr>
        <w:numPr>
          <w:ilvl w:val="0"/>
          <w:numId w:val="6"/>
        </w:numPr>
        <w:spacing w:before="240"/>
        <w:rPr>
          <w:rFonts w:ascii="Times New Roman" w:eastAsia="Times New Roman"/>
          <w:sz w:val="24"/>
          <w:szCs w:val="24"/>
        </w:rPr>
      </w:pPr>
      <w:r>
        <w:rPr>
          <w:rFonts w:ascii="Times New Roman" w:eastAsia="Times New Roman"/>
          <w:b/>
          <w:sz w:val="24"/>
          <w:szCs w:val="24"/>
          <w:rtl/>
        </w:rPr>
        <w:t>Models Tried</w:t>
      </w:r>
      <w:r>
        <w:rPr>
          <w:rFonts w:ascii="Times New Roman" w:eastAsia="Times New Roman"/>
          <w:sz w:val="24"/>
          <w:szCs w:val="24"/>
          <w:rtl/>
        </w:rPr>
        <w:t>:</w:t>
      </w:r>
      <w:r>
        <w:rPr>
          <w:rFonts w:ascii="Times New Roman" w:eastAsia="Times New Roman"/>
          <w:sz w:val="24"/>
          <w:szCs w:val="24"/>
          <w:rtl/>
        </w:rPr>
        <w:br/>
      </w:r>
    </w:p>
    <w:p w14:paraId="091617A1" w14:textId="77777777" w:rsidR="008413F2" w:rsidRDefault="00000000">
      <w:pPr>
        <w:numPr>
          <w:ilvl w:val="1"/>
          <w:numId w:val="6"/>
        </w:numPr>
        <w:rPr>
          <w:rFonts w:ascii="Times New Roman" w:eastAsia="Times New Roman"/>
          <w:sz w:val="24"/>
          <w:szCs w:val="24"/>
        </w:rPr>
      </w:pPr>
      <w:r>
        <w:rPr>
          <w:rFonts w:ascii="Times New Roman" w:eastAsia="Times New Roman"/>
          <w:sz w:val="24"/>
          <w:szCs w:val="24"/>
          <w:rtl/>
        </w:rPr>
        <w:t>Linear Regression (Baseline)</w:t>
      </w:r>
      <w:r>
        <w:rPr>
          <w:rFonts w:ascii="Times New Roman" w:eastAsia="Times New Roman"/>
          <w:sz w:val="24"/>
          <w:szCs w:val="24"/>
          <w:rtl/>
        </w:rPr>
        <w:br/>
      </w:r>
    </w:p>
    <w:p w14:paraId="2F952779" w14:textId="77777777" w:rsidR="008413F2" w:rsidRDefault="00000000">
      <w:pPr>
        <w:numPr>
          <w:ilvl w:val="1"/>
          <w:numId w:val="6"/>
        </w:numPr>
        <w:rPr>
          <w:rFonts w:ascii="Times New Roman" w:eastAsia="Times New Roman"/>
          <w:sz w:val="24"/>
          <w:szCs w:val="24"/>
        </w:rPr>
      </w:pPr>
      <w:r>
        <w:rPr>
          <w:rFonts w:ascii="Times New Roman" w:eastAsia="Times New Roman"/>
          <w:sz w:val="24"/>
          <w:szCs w:val="24"/>
          <w:rtl/>
        </w:rPr>
        <w:t>Random Forest Regressor (Advanced)</w:t>
      </w:r>
      <w:r>
        <w:rPr>
          <w:rFonts w:ascii="Times New Roman" w:eastAsia="Times New Roman"/>
          <w:sz w:val="24"/>
          <w:szCs w:val="24"/>
          <w:rtl/>
        </w:rPr>
        <w:br/>
      </w:r>
    </w:p>
    <w:p w14:paraId="08181857" w14:textId="77777777" w:rsidR="008413F2" w:rsidRDefault="00000000">
      <w:pPr>
        <w:numPr>
          <w:ilvl w:val="0"/>
          <w:numId w:val="6"/>
        </w:numPr>
        <w:rPr>
          <w:rFonts w:ascii="Times New Roman" w:eastAsia="Times New Roman"/>
          <w:sz w:val="24"/>
          <w:szCs w:val="24"/>
        </w:rPr>
      </w:pPr>
      <w:r>
        <w:rPr>
          <w:rFonts w:ascii="Times New Roman" w:eastAsia="Times New Roman"/>
          <w:b/>
          <w:sz w:val="24"/>
          <w:szCs w:val="24"/>
          <w:rtl/>
        </w:rPr>
        <w:t>Why These Models</w:t>
      </w:r>
      <w:r>
        <w:rPr>
          <w:rFonts w:ascii="Times New Roman" w:eastAsia="Times New Roman"/>
          <w:sz w:val="24"/>
          <w:szCs w:val="24"/>
          <w:rtl/>
        </w:rPr>
        <w:t>:</w:t>
      </w:r>
      <w:r>
        <w:rPr>
          <w:rFonts w:ascii="Times New Roman" w:eastAsia="Times New Roman"/>
          <w:sz w:val="24"/>
          <w:szCs w:val="24"/>
          <w:rtl/>
        </w:rPr>
        <w:br/>
      </w:r>
    </w:p>
    <w:p w14:paraId="1F6A6ABE" w14:textId="77777777" w:rsidR="008413F2" w:rsidRDefault="00000000">
      <w:pPr>
        <w:numPr>
          <w:ilvl w:val="1"/>
          <w:numId w:val="6"/>
        </w:numPr>
        <w:rPr>
          <w:rFonts w:ascii="Times New Roman" w:eastAsia="Times New Roman"/>
          <w:sz w:val="24"/>
          <w:szCs w:val="24"/>
        </w:rPr>
      </w:pPr>
      <w:r>
        <w:rPr>
          <w:rFonts w:ascii="Times New Roman" w:eastAsia="Times New Roman"/>
          <w:b/>
          <w:sz w:val="24"/>
          <w:szCs w:val="24"/>
          <w:rtl/>
        </w:rPr>
        <w:t>Linear Regression</w:t>
      </w:r>
      <w:r>
        <w:rPr>
          <w:rFonts w:ascii="Times New Roman" w:eastAsia="Times New Roman"/>
          <w:sz w:val="24"/>
          <w:szCs w:val="24"/>
          <w:rtl/>
        </w:rPr>
        <w:t>: Fast, interpretable baseline.</w:t>
      </w:r>
      <w:r>
        <w:rPr>
          <w:rFonts w:ascii="Times New Roman" w:eastAsia="Times New Roman"/>
          <w:sz w:val="24"/>
          <w:szCs w:val="24"/>
          <w:rtl/>
        </w:rPr>
        <w:br/>
      </w:r>
    </w:p>
    <w:p w14:paraId="508DCA26" w14:textId="77777777" w:rsidR="008413F2" w:rsidRDefault="00000000">
      <w:pPr>
        <w:numPr>
          <w:ilvl w:val="1"/>
          <w:numId w:val="6"/>
        </w:numPr>
        <w:rPr>
          <w:rFonts w:ascii="Times New Roman" w:eastAsia="Times New Roman"/>
          <w:sz w:val="24"/>
          <w:szCs w:val="24"/>
        </w:rPr>
      </w:pPr>
      <w:r>
        <w:rPr>
          <w:rFonts w:ascii="Times New Roman" w:eastAsia="Times New Roman"/>
          <w:b/>
          <w:sz w:val="24"/>
          <w:szCs w:val="24"/>
          <w:rtl/>
        </w:rPr>
        <w:t>Random Forest</w:t>
      </w:r>
      <w:r>
        <w:rPr>
          <w:rFonts w:ascii="Times New Roman" w:eastAsia="Times New Roman"/>
          <w:sz w:val="24"/>
          <w:szCs w:val="24"/>
          <w:rtl/>
        </w:rPr>
        <w:t>: Captures non-linear relationships and feature importance.</w:t>
      </w:r>
      <w:r>
        <w:rPr>
          <w:rFonts w:ascii="Times New Roman" w:eastAsia="Times New Roman"/>
          <w:sz w:val="24"/>
          <w:szCs w:val="24"/>
          <w:rtl/>
        </w:rPr>
        <w:br/>
      </w:r>
    </w:p>
    <w:p w14:paraId="6A90E673" w14:textId="77777777" w:rsidR="008413F2" w:rsidRDefault="00000000">
      <w:pPr>
        <w:numPr>
          <w:ilvl w:val="0"/>
          <w:numId w:val="6"/>
        </w:numPr>
        <w:rPr>
          <w:rFonts w:ascii="Times New Roman" w:eastAsia="Times New Roman"/>
          <w:sz w:val="24"/>
          <w:szCs w:val="24"/>
        </w:rPr>
      </w:pPr>
      <w:r>
        <w:rPr>
          <w:rFonts w:ascii="Times New Roman" w:eastAsia="Times New Roman"/>
          <w:b/>
          <w:sz w:val="24"/>
          <w:szCs w:val="24"/>
          <w:rtl/>
        </w:rPr>
        <w:t>Training Details</w:t>
      </w:r>
      <w:r>
        <w:rPr>
          <w:rFonts w:ascii="Times New Roman" w:eastAsia="Times New Roman"/>
          <w:sz w:val="24"/>
          <w:szCs w:val="24"/>
          <w:rtl/>
        </w:rPr>
        <w:t>:</w:t>
      </w:r>
      <w:r>
        <w:rPr>
          <w:rFonts w:ascii="Times New Roman" w:eastAsia="Times New Roman"/>
          <w:sz w:val="24"/>
          <w:szCs w:val="24"/>
          <w:rtl/>
        </w:rPr>
        <w:br/>
      </w:r>
    </w:p>
    <w:p w14:paraId="53E5B107" w14:textId="77777777" w:rsidR="008413F2" w:rsidRDefault="00000000">
      <w:pPr>
        <w:numPr>
          <w:ilvl w:val="1"/>
          <w:numId w:val="6"/>
        </w:numPr>
        <w:rPr>
          <w:rFonts w:ascii="Times New Roman" w:eastAsia="Times New Roman"/>
          <w:sz w:val="24"/>
          <w:szCs w:val="24"/>
        </w:rPr>
      </w:pPr>
      <w:r>
        <w:rPr>
          <w:rFonts w:ascii="Times New Roman" w:eastAsia="Times New Roman"/>
          <w:sz w:val="24"/>
          <w:szCs w:val="24"/>
          <w:rtl/>
        </w:rPr>
        <w:t>80% Training / 20% Testing split.</w:t>
      </w:r>
      <w:r>
        <w:rPr>
          <w:rFonts w:ascii="Times New Roman" w:eastAsia="Times New Roman"/>
          <w:sz w:val="24"/>
          <w:szCs w:val="24"/>
          <w:rtl/>
        </w:rPr>
        <w:br/>
      </w:r>
    </w:p>
    <w:p w14:paraId="2DC53EEC" w14:textId="77777777" w:rsidR="008413F2" w:rsidRDefault="00000000">
      <w:pPr>
        <w:numPr>
          <w:ilvl w:val="1"/>
          <w:numId w:val="6"/>
        </w:numPr>
        <w:spacing w:after="240"/>
        <w:rPr>
          <w:rFonts w:ascii="Times New Roman" w:eastAsia="Times New Roman"/>
          <w:sz w:val="24"/>
          <w:szCs w:val="24"/>
        </w:rPr>
      </w:pPr>
      <w:r>
        <w:rPr>
          <w:rFonts w:ascii="Times New Roman" w:eastAsia="Times New Roman"/>
          <w:sz w:val="24"/>
          <w:szCs w:val="24"/>
          <w:rtl/>
        </w:rPr>
        <w:t>train_test_split(random_state=42)</w:t>
      </w:r>
    </w:p>
    <w:p w14:paraId="030BB45C" w14:textId="77777777" w:rsidR="008413F2" w:rsidRDefault="00000000">
      <w:pPr>
        <w:spacing w:before="240" w:after="240"/>
        <w:rPr>
          <w:rFonts w:ascii="Times New Roman" w:eastAsia="Times New Roman"/>
          <w:b/>
          <w:color w:val="980000"/>
          <w:sz w:val="30"/>
          <w:szCs w:val="30"/>
        </w:rPr>
      </w:pPr>
      <w:r>
        <w:rPr>
          <w:rFonts w:ascii="Times New Roman" w:eastAsia="Times New Roman"/>
          <w:b/>
          <w:color w:val="980000"/>
          <w:sz w:val="30"/>
          <w:szCs w:val="30"/>
          <w:rtl/>
        </w:rPr>
        <w:t>11. Model Evaluation</w:t>
      </w:r>
    </w:p>
    <w:p w14:paraId="7312F1FA" w14:textId="77777777" w:rsidR="008413F2" w:rsidRDefault="00000000">
      <w:pPr>
        <w:spacing w:before="240" w:after="240"/>
        <w:rPr>
          <w:rFonts w:ascii="Times New Roman" w:eastAsia="Times New Roman"/>
          <w:sz w:val="26"/>
          <w:szCs w:val="26"/>
        </w:rPr>
      </w:pPr>
      <w:r>
        <w:rPr>
          <w:rFonts w:ascii="Times New Roman" w:eastAsia="Times New Roman"/>
          <w:sz w:val="26"/>
          <w:szCs w:val="26"/>
          <w:rtl/>
        </w:rPr>
        <w:t>Random Forest outperforms Linear Regression across all metrics.</w:t>
      </w:r>
    </w:p>
    <w:p w14:paraId="38DA0BBE" w14:textId="77777777" w:rsidR="008413F2" w:rsidRDefault="00000000">
      <w:pPr>
        <w:spacing w:before="240" w:after="240"/>
        <w:rPr>
          <w:rFonts w:ascii="Times New Roman" w:eastAsia="Times New Roman"/>
          <w:b/>
          <w:sz w:val="26"/>
          <w:szCs w:val="26"/>
        </w:rPr>
      </w:pPr>
      <w:r>
        <w:rPr>
          <w:rFonts w:ascii="Times New Roman" w:eastAsia="Times New Roman"/>
          <w:b/>
          <w:sz w:val="26"/>
          <w:szCs w:val="26"/>
          <w:rtl/>
        </w:rPr>
        <w:t>Residual Plots:</w:t>
      </w:r>
    </w:p>
    <w:p w14:paraId="2001559C" w14:textId="77777777" w:rsidR="008413F2" w:rsidRDefault="00000000">
      <w:pPr>
        <w:numPr>
          <w:ilvl w:val="0"/>
          <w:numId w:val="7"/>
        </w:numPr>
        <w:spacing w:before="240" w:after="240"/>
        <w:rPr>
          <w:rFonts w:ascii="Times New Roman" w:eastAsia="Times New Roman"/>
          <w:sz w:val="26"/>
          <w:szCs w:val="26"/>
        </w:rPr>
      </w:pPr>
      <w:r>
        <w:rPr>
          <w:rFonts w:ascii="Times New Roman" w:eastAsia="Times New Roman"/>
          <w:sz w:val="26"/>
          <w:szCs w:val="26"/>
          <w:rtl/>
        </w:rPr>
        <w:lastRenderedPageBreak/>
        <w:t>No major bias or heteroscedasticity observed.</w:t>
      </w:r>
    </w:p>
    <w:p w14:paraId="6E3E167D" w14:textId="77777777" w:rsidR="008413F2" w:rsidRDefault="00000000">
      <w:pPr>
        <w:spacing w:before="240" w:after="240"/>
        <w:rPr>
          <w:rFonts w:ascii="Times New Roman" w:eastAsia="Times New Roman"/>
          <w:sz w:val="26"/>
          <w:szCs w:val="26"/>
        </w:rPr>
      </w:pPr>
      <w:r>
        <w:rPr>
          <w:rFonts w:ascii="Times New Roman" w:eastAsia="Times New Roman"/>
          <w:sz w:val="26"/>
          <w:szCs w:val="26"/>
          <w:rtl/>
        </w:rPr>
        <w:t>Visuals:</w:t>
      </w:r>
    </w:p>
    <w:p w14:paraId="5EF1AAED" w14:textId="77777777" w:rsidR="008413F2" w:rsidRDefault="00000000">
      <w:pPr>
        <w:numPr>
          <w:ilvl w:val="0"/>
          <w:numId w:val="8"/>
        </w:numPr>
        <w:spacing w:before="240"/>
        <w:rPr>
          <w:rFonts w:ascii="Times New Roman" w:eastAsia="Times New Roman"/>
          <w:sz w:val="26"/>
          <w:szCs w:val="26"/>
        </w:rPr>
      </w:pPr>
      <w:r>
        <w:rPr>
          <w:rFonts w:ascii="Times New Roman" w:eastAsia="Times New Roman"/>
          <w:sz w:val="26"/>
          <w:szCs w:val="26"/>
          <w:rtl/>
        </w:rPr>
        <w:t>Feature Importance Plot</w:t>
      </w:r>
    </w:p>
    <w:p w14:paraId="78372720" w14:textId="77777777" w:rsidR="008413F2" w:rsidRDefault="00000000">
      <w:pPr>
        <w:numPr>
          <w:ilvl w:val="0"/>
          <w:numId w:val="8"/>
        </w:numPr>
        <w:spacing w:after="240"/>
        <w:rPr>
          <w:rFonts w:ascii="Times New Roman" w:eastAsia="Times New Roman"/>
          <w:sz w:val="26"/>
          <w:szCs w:val="26"/>
        </w:rPr>
      </w:pPr>
      <w:r>
        <w:rPr>
          <w:rFonts w:ascii="Times New Roman" w:eastAsia="Times New Roman"/>
          <w:sz w:val="26"/>
          <w:szCs w:val="26"/>
          <w:rtl/>
        </w:rPr>
        <w:t>Residual error plots</w:t>
      </w:r>
    </w:p>
    <w:p w14:paraId="76E4FF71" w14:textId="77777777" w:rsidR="008413F2" w:rsidRDefault="008413F2">
      <w:pPr>
        <w:rPr>
          <w:rFonts w:ascii="Times New Roman" w:eastAsia="Times New Roman"/>
          <w:sz w:val="24"/>
          <w:szCs w:val="24"/>
        </w:rPr>
      </w:pPr>
    </w:p>
    <w:p w14:paraId="4A2885F7" w14:textId="77777777" w:rsidR="008413F2" w:rsidRDefault="00000000">
      <w:pPr>
        <w:pStyle w:val="Heading2"/>
        <w:keepNext w:val="0"/>
        <w:keepLines w:val="0"/>
        <w:spacing w:after="80"/>
        <w:rPr>
          <w:rFonts w:ascii="Times New Roman" w:eastAsia="Times New Roman" w:hAnsi="Times New Roman" w:cs="Times New Roman"/>
          <w:b/>
          <w:color w:val="980000"/>
          <w:sz w:val="30"/>
          <w:szCs w:val="30"/>
        </w:rPr>
      </w:pPr>
      <w:bookmarkStart w:id="14" w:name="_lo2owi3xrlxi"/>
      <w:bookmarkEnd w:id="14"/>
      <w:r>
        <w:rPr>
          <w:rFonts w:ascii="Times New Roman" w:eastAsia="Times New Roman" w:hAnsi="Times New Roman" w:cs="Times New Roman"/>
          <w:b/>
          <w:color w:val="980000"/>
          <w:sz w:val="30"/>
          <w:szCs w:val="30"/>
          <w:rtl/>
        </w:rPr>
        <w:t>12. Deployment</w:t>
      </w:r>
    </w:p>
    <w:p w14:paraId="0FA82E93" w14:textId="77777777" w:rsidR="008413F2" w:rsidRDefault="00000000">
      <w:pPr>
        <w:numPr>
          <w:ilvl w:val="0"/>
          <w:numId w:val="9"/>
        </w:numPr>
        <w:spacing w:before="240"/>
        <w:rPr>
          <w:rFonts w:ascii="Times New Roman" w:eastAsia="Times New Roman"/>
          <w:sz w:val="24"/>
          <w:szCs w:val="24"/>
        </w:rPr>
      </w:pPr>
      <w:r>
        <w:rPr>
          <w:rFonts w:ascii="Times New Roman" w:eastAsia="Times New Roman"/>
          <w:b/>
          <w:sz w:val="24"/>
          <w:szCs w:val="24"/>
          <w:rtl/>
        </w:rPr>
        <w:t>Deployment Method</w:t>
      </w:r>
      <w:r>
        <w:rPr>
          <w:rFonts w:ascii="Times New Roman" w:eastAsia="Times New Roman"/>
          <w:sz w:val="24"/>
          <w:szCs w:val="24"/>
          <w:rtl/>
        </w:rPr>
        <w:t>: Gradio Interface</w:t>
      </w:r>
      <w:r>
        <w:rPr>
          <w:rFonts w:ascii="Times New Roman" w:eastAsia="Times New Roman"/>
          <w:sz w:val="24"/>
          <w:szCs w:val="24"/>
          <w:rtl/>
        </w:rPr>
        <w:br/>
      </w:r>
    </w:p>
    <w:p w14:paraId="420F68B6" w14:textId="77777777" w:rsidR="008413F2" w:rsidRDefault="00000000">
      <w:pPr>
        <w:numPr>
          <w:ilvl w:val="0"/>
          <w:numId w:val="9"/>
        </w:numPr>
        <w:rPr>
          <w:rFonts w:ascii="Times New Roman" w:eastAsia="Times New Roman"/>
          <w:sz w:val="24"/>
          <w:szCs w:val="24"/>
        </w:rPr>
      </w:pPr>
      <w:r>
        <w:rPr>
          <w:rFonts w:ascii="Times New Roman" w:eastAsia="Times New Roman"/>
          <w:b/>
          <w:sz w:val="24"/>
          <w:szCs w:val="24"/>
          <w:rtl/>
        </w:rPr>
        <w:t>Public Link</w:t>
      </w:r>
      <w:r>
        <w:rPr>
          <w:rFonts w:ascii="Times New Roman" w:eastAsia="Times New Roman"/>
          <w:sz w:val="24"/>
          <w:szCs w:val="24"/>
          <w:rtl/>
        </w:rPr>
        <w:t xml:space="preserve">: </w:t>
      </w:r>
      <w:hyperlink r:id="rId10" w:history="1">
        <w:r>
          <w:rPr>
            <w:rFonts w:ascii="Times New Roman" w:eastAsia="Times New Roman"/>
            <w:color w:val="1155CC"/>
            <w:sz w:val="24"/>
            <w:szCs w:val="24"/>
            <w:u w:val="single"/>
            <w:rtl/>
          </w:rPr>
          <w:t>https://5cf15c12a53ct35S2.gradio.live/</w:t>
        </w:r>
      </w:hyperlink>
      <w:r>
        <w:rPr>
          <w:rFonts w:ascii="Times New Roman" w:eastAsia="Times New Roman"/>
          <w:i/>
          <w:sz w:val="24"/>
          <w:szCs w:val="24"/>
          <w:rtl/>
        </w:rPr>
        <w:br/>
      </w:r>
    </w:p>
    <w:p w14:paraId="6430E781" w14:textId="77777777" w:rsidR="008413F2" w:rsidRDefault="00000000">
      <w:pPr>
        <w:numPr>
          <w:ilvl w:val="0"/>
          <w:numId w:val="9"/>
        </w:numPr>
        <w:spacing w:after="240"/>
        <w:rPr>
          <w:rFonts w:ascii="Times New Roman" w:eastAsia="Times New Roman"/>
          <w:sz w:val="24"/>
          <w:szCs w:val="24"/>
        </w:rPr>
      </w:pPr>
      <w:r>
        <w:rPr>
          <w:rFonts w:ascii="Times New Roman" w:eastAsia="Times New Roman"/>
          <w:b/>
          <w:sz w:val="24"/>
          <w:szCs w:val="24"/>
          <w:rtl/>
        </w:rPr>
        <w:t>UI Screenshot</w:t>
      </w:r>
      <w:r>
        <w:rPr>
          <w:rFonts w:ascii="Times New Roman" w:eastAsia="Times New Roman"/>
          <w:sz w:val="24"/>
          <w:szCs w:val="24"/>
          <w:rtl/>
        </w:rPr>
        <w:t>:</w:t>
      </w:r>
    </w:p>
    <w:p w14:paraId="432E3474" w14:textId="77777777" w:rsidR="008413F2" w:rsidRDefault="00000000">
      <w:pPr>
        <w:spacing w:before="240" w:after="240"/>
        <w:ind w:left="720"/>
        <w:rPr>
          <w:rFonts w:ascii="Times New Roman" w:eastAsia="Times New Roman"/>
          <w:sz w:val="24"/>
          <w:szCs w:val="24"/>
        </w:rPr>
      </w:pPr>
      <w:r>
        <w:rPr>
          <w:rFonts w:ascii="Times New Roman" w:eastAsia="Times New Roman"/>
          <w:sz w:val="24"/>
          <w:szCs w:val="24"/>
          <w:rtl/>
        </w:rPr>
        <w:br/>
      </w:r>
    </w:p>
    <w:p w14:paraId="5E9F11E4" w14:textId="77777777" w:rsidR="008413F2" w:rsidRDefault="008413F2">
      <w:pPr>
        <w:spacing w:before="240" w:after="240"/>
        <w:ind w:left="720"/>
        <w:rPr>
          <w:rFonts w:ascii="Times New Roman" w:eastAsia="Times New Roman"/>
          <w:sz w:val="24"/>
          <w:szCs w:val="24"/>
        </w:rPr>
      </w:pPr>
    </w:p>
    <w:p w14:paraId="177E4A2C" w14:textId="77777777" w:rsidR="008413F2" w:rsidRDefault="008413F2">
      <w:pPr>
        <w:spacing w:before="240" w:after="240"/>
        <w:ind w:left="720"/>
        <w:rPr>
          <w:rFonts w:ascii="Times New Roman" w:eastAsia="Times New Roman"/>
          <w:sz w:val="24"/>
          <w:szCs w:val="24"/>
        </w:rPr>
      </w:pPr>
    </w:p>
    <w:p w14:paraId="62F03480" w14:textId="77777777" w:rsidR="008413F2" w:rsidRDefault="008413F2">
      <w:pPr>
        <w:spacing w:before="240" w:after="240"/>
        <w:ind w:left="720"/>
        <w:rPr>
          <w:rFonts w:ascii="Times New Roman" w:eastAsia="Times New Roman"/>
          <w:sz w:val="24"/>
          <w:szCs w:val="24"/>
        </w:rPr>
      </w:pPr>
    </w:p>
    <w:p w14:paraId="341B0D62" w14:textId="77777777" w:rsidR="008413F2" w:rsidRDefault="008413F2">
      <w:pPr>
        <w:spacing w:before="240" w:after="240"/>
        <w:ind w:left="720"/>
        <w:rPr>
          <w:rFonts w:ascii="Times New Roman" w:eastAsia="Times New Roman"/>
          <w:sz w:val="24"/>
          <w:szCs w:val="24"/>
        </w:rPr>
      </w:pPr>
    </w:p>
    <w:p w14:paraId="0CDD3E40" w14:textId="77777777" w:rsidR="008413F2" w:rsidRDefault="008413F2">
      <w:pPr>
        <w:spacing w:before="240" w:after="240"/>
        <w:ind w:left="720"/>
        <w:rPr>
          <w:rFonts w:ascii="Times New Roman" w:eastAsia="Times New Roman"/>
          <w:sz w:val="24"/>
          <w:szCs w:val="24"/>
        </w:rPr>
      </w:pPr>
    </w:p>
    <w:p w14:paraId="1EA9C1F8" w14:textId="77777777" w:rsidR="008413F2" w:rsidRDefault="008413F2">
      <w:pPr>
        <w:spacing w:before="240" w:after="240"/>
        <w:ind w:left="720"/>
        <w:rPr>
          <w:rFonts w:ascii="Times New Roman" w:eastAsia="Times New Roman"/>
          <w:sz w:val="24"/>
          <w:szCs w:val="24"/>
        </w:rPr>
      </w:pPr>
      <w:bookmarkStart w:id="15" w:name="_lr3xwi77z70c"/>
      <w:bookmarkEnd w:id="15"/>
    </w:p>
    <w:p w14:paraId="7182FAB7" w14:textId="77777777" w:rsidR="008413F2" w:rsidRDefault="008413F2">
      <w:pPr>
        <w:spacing w:before="240" w:after="240"/>
        <w:ind w:left="720"/>
        <w:rPr>
          <w:rFonts w:ascii="Times New Roman" w:eastAsia="Times New Roman"/>
          <w:sz w:val="24"/>
          <w:szCs w:val="24"/>
        </w:rPr>
      </w:pPr>
    </w:p>
    <w:p w14:paraId="48D94474" w14:textId="77777777" w:rsidR="008413F2" w:rsidRDefault="00000000">
      <w:pPr>
        <w:numPr>
          <w:ilvl w:val="0"/>
          <w:numId w:val="9"/>
        </w:numPr>
        <w:spacing w:before="240"/>
        <w:rPr>
          <w:rFonts w:ascii="Times New Roman" w:eastAsia="Times New Roman"/>
          <w:sz w:val="24"/>
          <w:szCs w:val="24"/>
        </w:rPr>
      </w:pPr>
      <w:r>
        <w:rPr>
          <w:rFonts w:ascii="Times New Roman" w:eastAsia="Times New Roman"/>
          <w:b/>
          <w:sz w:val="24"/>
          <w:szCs w:val="24"/>
          <w:rtl/>
        </w:rPr>
        <w:t>Sample Prediction</w:t>
      </w:r>
      <w:r>
        <w:rPr>
          <w:rFonts w:ascii="Times New Roman" w:eastAsia="Times New Roman"/>
          <w:sz w:val="24"/>
          <w:szCs w:val="24"/>
          <w:rtl/>
        </w:rPr>
        <w:t>:</w:t>
      </w:r>
      <w:r>
        <w:rPr>
          <w:rFonts w:ascii="Times New Roman" w:eastAsia="Times New Roman"/>
          <w:sz w:val="24"/>
          <w:szCs w:val="24"/>
          <w:rtl/>
        </w:rPr>
        <w:br/>
      </w:r>
    </w:p>
    <w:p w14:paraId="5223E74A" w14:textId="77777777" w:rsidR="008413F2" w:rsidRDefault="00000000">
      <w:pPr>
        <w:numPr>
          <w:ilvl w:val="1"/>
          <w:numId w:val="9"/>
        </w:numPr>
        <w:rPr>
          <w:rFonts w:ascii="Times New Roman" w:eastAsia="Times New Roman"/>
          <w:sz w:val="24"/>
          <w:szCs w:val="24"/>
        </w:rPr>
      </w:pPr>
      <w:r>
        <w:rPr>
          <w:rFonts w:ascii="Times New Roman" w:eastAsia="Times New Roman"/>
          <w:sz w:val="24"/>
          <w:szCs w:val="24"/>
          <w:rtl/>
        </w:rPr>
        <w:t>User inputs: G1=13, G2=14, Emotion time=3, Failures=0</w:t>
      </w:r>
      <w:r>
        <w:rPr>
          <w:rFonts w:ascii="Times New Roman" w:eastAsia="Times New Roman"/>
          <w:sz w:val="24"/>
          <w:szCs w:val="24"/>
          <w:rtl/>
        </w:rPr>
        <w:br/>
      </w:r>
    </w:p>
    <w:p w14:paraId="466CD0DB" w14:textId="77777777" w:rsidR="008413F2" w:rsidRDefault="00000000">
      <w:pPr>
        <w:numPr>
          <w:ilvl w:val="1"/>
          <w:numId w:val="9"/>
        </w:numPr>
        <w:spacing w:after="240"/>
        <w:rPr>
          <w:rFonts w:ascii="Times New Roman" w:eastAsia="Times New Roman"/>
          <w:sz w:val="24"/>
          <w:szCs w:val="24"/>
        </w:rPr>
      </w:pPr>
      <w:r>
        <w:rPr>
          <w:rFonts w:ascii="Times New Roman" w:eastAsia="Times New Roman"/>
          <w:sz w:val="24"/>
          <w:szCs w:val="24"/>
          <w:rtl/>
        </w:rPr>
        <w:t>Predicted G3 = 13.</w:t>
      </w:r>
    </w:p>
    <w:p w14:paraId="57954CA1" w14:textId="77777777" w:rsidR="008413F2" w:rsidRDefault="008413F2">
      <w:pPr>
        <w:rPr>
          <w:rFonts w:ascii="Times New Roman" w:eastAsia="Times New Roman"/>
          <w:b/>
          <w:color w:val="980000"/>
          <w:sz w:val="30"/>
          <w:szCs w:val="30"/>
        </w:rPr>
      </w:pPr>
    </w:p>
    <w:p w14:paraId="0A1E5D1A" w14:textId="34850A71" w:rsidR="008413F2" w:rsidRDefault="001A1013" w:rsidP="001A1013">
      <w:pPr>
        <w:rPr>
          <w:rFonts w:ascii="Times New Roman" w:eastAsia="Times New Roman"/>
          <w:b/>
          <w:color w:val="980000"/>
          <w:sz w:val="30"/>
          <w:szCs w:val="30"/>
          <w:lang w:val="en-GB"/>
        </w:rPr>
      </w:pPr>
      <w:r>
        <w:rPr>
          <w:rFonts w:ascii="Times New Roman" w:eastAsia="Times New Roman"/>
          <w:b/>
          <w:color w:val="980000"/>
          <w:sz w:val="30"/>
          <w:szCs w:val="30"/>
          <w:lang w:val="en-GB"/>
        </w:rPr>
        <w:t>13.Source code:</w:t>
      </w:r>
    </w:p>
    <w:p w14:paraId="100BD3E4" w14:textId="77777777" w:rsidR="001A1013" w:rsidRDefault="001A1013" w:rsidP="001A1013">
      <w:pPr>
        <w:rPr>
          <w:rFonts w:ascii="Times New Roman" w:eastAsia="Times New Roman"/>
          <w:b/>
          <w:color w:val="980000"/>
          <w:sz w:val="30"/>
          <w:szCs w:val="30"/>
          <w:lang w:val="en-GB"/>
        </w:rPr>
      </w:pPr>
    </w:p>
    <w:p w14:paraId="1BC8172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1. Import Libraries</w:t>
      </w:r>
    </w:p>
    <w:p w14:paraId="662C32E4"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import pandas as pd</w:t>
      </w:r>
    </w:p>
    <w:p w14:paraId="48A92FD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import numpy as np</w:t>
      </w:r>
    </w:p>
    <w:p w14:paraId="1D9E25B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lastRenderedPageBreak/>
        <w:t>from sklearn.model_selection import train_test_split</w:t>
      </w:r>
    </w:p>
    <w:p w14:paraId="571A0E63"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sklearn.feature_extraction.text import TfidfVectorizer</w:t>
      </w:r>
    </w:p>
    <w:p w14:paraId="1DA6C03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sklearn.naive_bayes import MultinomialNB</w:t>
      </w:r>
    </w:p>
    <w:p w14:paraId="2127AB36"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sklearn.metrics import classification_report, accuracy_score</w:t>
      </w:r>
    </w:p>
    <w:p w14:paraId="09DFEBD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import pickle</w:t>
      </w:r>
    </w:p>
    <w:p w14:paraId="6E66896A" w14:textId="77777777" w:rsidR="001A1013" w:rsidRPr="001A1013" w:rsidRDefault="001A1013" w:rsidP="001A1013">
      <w:pPr>
        <w:rPr>
          <w:rFonts w:ascii="Times New Roman" w:eastAsia="Times New Roman"/>
          <w:b/>
          <w:color w:val="000000" w:themeColor="text1"/>
          <w:sz w:val="30"/>
          <w:szCs w:val="30"/>
          <w:lang w:val="en-IN"/>
        </w:rPr>
      </w:pPr>
    </w:p>
    <w:p w14:paraId="6EB29533"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2. Load Data</w:t>
      </w:r>
    </w:p>
    <w:p w14:paraId="5412C2B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df = pd.read_csv("Musical_instruments_reviews.csv")</w:t>
      </w:r>
    </w:p>
    <w:p w14:paraId="6EC56DD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df = df[['reviewText', 'overall']].dropna()</w:t>
      </w:r>
    </w:p>
    <w:p w14:paraId="27142FF2" w14:textId="77777777" w:rsidR="001A1013" w:rsidRPr="001A1013" w:rsidRDefault="001A1013" w:rsidP="001A1013">
      <w:pPr>
        <w:rPr>
          <w:rFonts w:ascii="Times New Roman" w:eastAsia="Times New Roman"/>
          <w:b/>
          <w:color w:val="000000" w:themeColor="text1"/>
          <w:sz w:val="30"/>
          <w:szCs w:val="30"/>
          <w:lang w:val="en-IN"/>
        </w:rPr>
      </w:pPr>
    </w:p>
    <w:p w14:paraId="4C80122F"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3. Create Sentiment Labels (positive=1, negative=0)</w:t>
      </w:r>
    </w:p>
    <w:p w14:paraId="6846628C"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df['label'] = df['overall'].apply(lambda x: 1 if x &gt;= 4 else 0)</w:t>
      </w:r>
    </w:p>
    <w:p w14:paraId="6F3F8E04" w14:textId="77777777" w:rsidR="001A1013" w:rsidRPr="001A1013" w:rsidRDefault="001A1013" w:rsidP="001A1013">
      <w:pPr>
        <w:rPr>
          <w:rFonts w:ascii="Times New Roman" w:eastAsia="Times New Roman"/>
          <w:b/>
          <w:color w:val="000000" w:themeColor="text1"/>
          <w:sz w:val="30"/>
          <w:szCs w:val="30"/>
          <w:lang w:val="en-IN"/>
        </w:rPr>
      </w:pPr>
    </w:p>
    <w:p w14:paraId="743824A3"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4. Train-Test Split</w:t>
      </w:r>
    </w:p>
    <w:p w14:paraId="28E284B7"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X_train, X_test, y_train, y_test = train_test_split(df['reviewText'], df['label'], test_size=0.2, random_state=42)</w:t>
      </w:r>
    </w:p>
    <w:p w14:paraId="150A31EE" w14:textId="77777777" w:rsidR="001A1013" w:rsidRPr="001A1013" w:rsidRDefault="001A1013" w:rsidP="001A1013">
      <w:pPr>
        <w:rPr>
          <w:rFonts w:ascii="Times New Roman" w:eastAsia="Times New Roman"/>
          <w:b/>
          <w:color w:val="000000" w:themeColor="text1"/>
          <w:sz w:val="30"/>
          <w:szCs w:val="30"/>
          <w:lang w:val="en-IN"/>
        </w:rPr>
      </w:pPr>
    </w:p>
    <w:p w14:paraId="432A3BF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5. Text Vectorization</w:t>
      </w:r>
    </w:p>
    <w:p w14:paraId="464A8D81"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vectorizer = TfidfVectorizer(stop_words='english', max_features=5000)</w:t>
      </w:r>
    </w:p>
    <w:p w14:paraId="3523587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X_train_vec = vectorizer.fit_transform(X_train)</w:t>
      </w:r>
    </w:p>
    <w:p w14:paraId="2806B051"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X_test_vec = vectorizer.transform(X_test)</w:t>
      </w:r>
    </w:p>
    <w:p w14:paraId="23A6E566" w14:textId="77777777" w:rsidR="001A1013" w:rsidRPr="001A1013" w:rsidRDefault="001A1013" w:rsidP="001A1013">
      <w:pPr>
        <w:rPr>
          <w:rFonts w:ascii="Times New Roman" w:eastAsia="Times New Roman"/>
          <w:b/>
          <w:color w:val="000000" w:themeColor="text1"/>
          <w:sz w:val="30"/>
          <w:szCs w:val="30"/>
          <w:lang w:val="en-IN"/>
        </w:rPr>
      </w:pPr>
    </w:p>
    <w:p w14:paraId="54BB48F4"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6. Model Training</w:t>
      </w:r>
    </w:p>
    <w:p w14:paraId="2FEA9CBF"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model = MultinomialNB()</w:t>
      </w:r>
    </w:p>
    <w:p w14:paraId="568C18A3"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model.fit(X_train_vec, y_train)</w:t>
      </w:r>
    </w:p>
    <w:p w14:paraId="579A0978" w14:textId="77777777" w:rsidR="001A1013" w:rsidRPr="001A1013" w:rsidRDefault="001A1013" w:rsidP="001A1013">
      <w:pPr>
        <w:rPr>
          <w:rFonts w:ascii="Times New Roman" w:eastAsia="Times New Roman"/>
          <w:b/>
          <w:color w:val="000000" w:themeColor="text1"/>
          <w:sz w:val="30"/>
          <w:szCs w:val="30"/>
          <w:lang w:val="en-IN"/>
        </w:rPr>
      </w:pPr>
    </w:p>
    <w:p w14:paraId="4B6A1BC8"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7. Evaluation</w:t>
      </w:r>
    </w:p>
    <w:p w14:paraId="40B8A3A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y_pred = model.predict(X_test_vec)</w:t>
      </w:r>
    </w:p>
    <w:p w14:paraId="066BB31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print("Accuracy:", accuracy_score(y_test, y_pred))</w:t>
      </w:r>
    </w:p>
    <w:p w14:paraId="6CC11B6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print("Classification Report:\n", classification_report(y_test, y_pred))</w:t>
      </w:r>
    </w:p>
    <w:p w14:paraId="4745B0F6" w14:textId="77777777" w:rsidR="001A1013" w:rsidRPr="001A1013" w:rsidRDefault="001A1013" w:rsidP="001A1013">
      <w:pPr>
        <w:rPr>
          <w:rFonts w:ascii="Times New Roman" w:eastAsia="Times New Roman"/>
          <w:b/>
          <w:color w:val="000000" w:themeColor="text1"/>
          <w:sz w:val="30"/>
          <w:szCs w:val="30"/>
          <w:lang w:val="en-IN"/>
        </w:rPr>
      </w:pPr>
    </w:p>
    <w:p w14:paraId="57A2A628"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8. Save Model and Vectorizer</w:t>
      </w:r>
    </w:p>
    <w:p w14:paraId="15CD2FBD"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pickle.dump(model, open('sentiment_model.pkl', 'wb'))</w:t>
      </w:r>
    </w:p>
    <w:p w14:paraId="7BAD2C04" w14:textId="30765AC5"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pickle.dump(vectorizer, open('vectorizer.pkl', 'wb')</w:t>
      </w:r>
      <w:r w:rsidRPr="001A1013">
        <w:rPr>
          <w:rFonts w:ascii="Times New Roman" w:eastAsia="Times New Roman"/>
          <w:b/>
          <w:color w:val="000000" w:themeColor="text1"/>
          <w:sz w:val="30"/>
          <w:szCs w:val="30"/>
          <w:lang w:val="en-IN"/>
        </w:rPr>
        <w:t>)</w:t>
      </w:r>
    </w:p>
    <w:p w14:paraId="53B7F9F5" w14:textId="77777777" w:rsidR="001A1013" w:rsidRPr="001A1013" w:rsidRDefault="001A1013" w:rsidP="001A1013">
      <w:pPr>
        <w:rPr>
          <w:rFonts w:ascii="Times New Roman" w:eastAsia="Times New Roman"/>
          <w:b/>
          <w:color w:val="000000" w:themeColor="text1"/>
          <w:sz w:val="30"/>
          <w:szCs w:val="30"/>
          <w:lang w:val="en-IN"/>
        </w:rPr>
      </w:pPr>
    </w:p>
    <w:p w14:paraId="7B2EE7D4"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flask import Flask, request, jsonify</w:t>
      </w:r>
    </w:p>
    <w:p w14:paraId="5180A6ED"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import pickle</w:t>
      </w:r>
    </w:p>
    <w:p w14:paraId="4F90B620" w14:textId="77777777" w:rsidR="001A1013" w:rsidRPr="001A1013" w:rsidRDefault="001A1013" w:rsidP="001A1013">
      <w:pPr>
        <w:rPr>
          <w:rFonts w:ascii="Times New Roman" w:eastAsia="Times New Roman"/>
          <w:b/>
          <w:color w:val="000000" w:themeColor="text1"/>
          <w:sz w:val="30"/>
          <w:szCs w:val="30"/>
          <w:lang w:val="en-IN"/>
        </w:rPr>
      </w:pPr>
    </w:p>
    <w:p w14:paraId="7DA7D64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Load model and vectorizer</w:t>
      </w:r>
    </w:p>
    <w:p w14:paraId="2AD3FD71"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model = pickle.load(open('sentiment_model.pkl', 'rb'))</w:t>
      </w:r>
    </w:p>
    <w:p w14:paraId="21AEB2F1"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vectorizer = pickle.load(open('vectorizer.pkl', 'rb'))</w:t>
      </w:r>
    </w:p>
    <w:p w14:paraId="461387B0" w14:textId="77777777" w:rsidR="001A1013" w:rsidRPr="001A1013" w:rsidRDefault="001A1013" w:rsidP="001A1013">
      <w:pPr>
        <w:rPr>
          <w:rFonts w:ascii="Times New Roman" w:eastAsia="Times New Roman"/>
          <w:b/>
          <w:color w:val="000000" w:themeColor="text1"/>
          <w:sz w:val="30"/>
          <w:szCs w:val="30"/>
          <w:lang w:val="en-IN"/>
        </w:rPr>
      </w:pPr>
    </w:p>
    <w:p w14:paraId="7649575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app = Flask(__name__)</w:t>
      </w:r>
    </w:p>
    <w:p w14:paraId="76A937E4" w14:textId="77777777" w:rsidR="001A1013" w:rsidRPr="001A1013" w:rsidRDefault="001A1013" w:rsidP="001A1013">
      <w:pPr>
        <w:rPr>
          <w:rFonts w:ascii="Times New Roman" w:eastAsia="Times New Roman"/>
          <w:b/>
          <w:color w:val="000000" w:themeColor="text1"/>
          <w:sz w:val="30"/>
          <w:szCs w:val="30"/>
          <w:lang w:val="en-IN"/>
        </w:rPr>
      </w:pPr>
    </w:p>
    <w:p w14:paraId="54D20D27"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@app.route('/predict', methods=['POST'])</w:t>
      </w:r>
    </w:p>
    <w:p w14:paraId="194F7D98"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def predict():</w:t>
      </w:r>
    </w:p>
    <w:p w14:paraId="1991DD54"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data = request.json</w:t>
      </w:r>
    </w:p>
    <w:p w14:paraId="0BE4A05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review = data.get('review', '')</w:t>
      </w:r>
    </w:p>
    <w:p w14:paraId="5CE794ED"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vec = vectorizer.transform([review])</w:t>
      </w:r>
    </w:p>
    <w:p w14:paraId="3B491CD8"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pred = model.predict(vec)[0]</w:t>
      </w:r>
    </w:p>
    <w:p w14:paraId="7EE44EA6"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sentiment = 'Positive' if pred == 1 else 'Negative'</w:t>
      </w:r>
    </w:p>
    <w:p w14:paraId="17AA41C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return jsonify({'prediction': sentiment})</w:t>
      </w:r>
    </w:p>
    <w:p w14:paraId="79A91792" w14:textId="77777777" w:rsidR="001A1013" w:rsidRPr="001A1013" w:rsidRDefault="001A1013" w:rsidP="001A1013">
      <w:pPr>
        <w:rPr>
          <w:rFonts w:ascii="Times New Roman" w:eastAsia="Times New Roman"/>
          <w:b/>
          <w:color w:val="000000" w:themeColor="text1"/>
          <w:sz w:val="30"/>
          <w:szCs w:val="30"/>
          <w:lang w:val="en-IN"/>
        </w:rPr>
      </w:pPr>
    </w:p>
    <w:p w14:paraId="66FA3E6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if __name__ == '__main__':</w:t>
      </w:r>
    </w:p>
    <w:p w14:paraId="2939447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app.run(debug=True)</w:t>
      </w:r>
    </w:p>
    <w:p w14:paraId="15039E63" w14:textId="77777777" w:rsidR="001A1013" w:rsidRPr="001A1013" w:rsidRDefault="001A1013" w:rsidP="001A1013">
      <w:pPr>
        <w:rPr>
          <w:rFonts w:ascii="Times New Roman" w:eastAsia="Times New Roman"/>
          <w:b/>
          <w:color w:val="000000" w:themeColor="text1"/>
          <w:sz w:val="30"/>
          <w:szCs w:val="30"/>
          <w:lang w:val="en-IN"/>
        </w:rPr>
      </w:pPr>
    </w:p>
    <w:p w14:paraId="1D4ED87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sklearn.feature_extraction.text import TfidfVectorizer</w:t>
      </w:r>
    </w:p>
    <w:p w14:paraId="74D3B488" w14:textId="77777777" w:rsidR="001A1013" w:rsidRPr="001A1013" w:rsidRDefault="001A1013" w:rsidP="001A1013">
      <w:pPr>
        <w:rPr>
          <w:rFonts w:ascii="Times New Roman" w:eastAsia="Times New Roman"/>
          <w:b/>
          <w:color w:val="000000" w:themeColor="text1"/>
          <w:sz w:val="30"/>
          <w:szCs w:val="30"/>
          <w:lang w:val="en-IN"/>
        </w:rPr>
      </w:pPr>
    </w:p>
    <w:p w14:paraId="78C1BB0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vectorizer = TfidfVectorizer(max_features=5000)</w:t>
      </w:r>
    </w:p>
    <w:p w14:paraId="3B3175B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X = vectorizer.fit_transform(df['cleaned_text'])</w:t>
      </w:r>
    </w:p>
    <w:p w14:paraId="737E4D97" w14:textId="77777777" w:rsidR="001A1013" w:rsidRPr="001A1013" w:rsidRDefault="001A1013" w:rsidP="001A1013">
      <w:pPr>
        <w:rPr>
          <w:rFonts w:ascii="Times New Roman" w:eastAsia="Times New Roman"/>
          <w:b/>
          <w:color w:val="000000" w:themeColor="text1"/>
          <w:sz w:val="30"/>
          <w:szCs w:val="30"/>
          <w:lang w:val="en-IN"/>
        </w:rPr>
      </w:pPr>
    </w:p>
    <w:p w14:paraId="4F737EB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Assuming the sentiment label is positive (&gt;=4 stars) or negative (&lt;4)</w:t>
      </w:r>
    </w:p>
    <w:p w14:paraId="1CD0D27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df['label'] = df['overall'].apply(lambda x: 1 if x &gt;= 4 else 0)</w:t>
      </w:r>
    </w:p>
    <w:p w14:paraId="12275B4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y = df['label']</w:t>
      </w:r>
    </w:p>
    <w:p w14:paraId="0AE66FAB" w14:textId="77777777" w:rsidR="001A1013" w:rsidRPr="001A1013" w:rsidRDefault="001A1013" w:rsidP="001A1013">
      <w:pPr>
        <w:rPr>
          <w:rFonts w:ascii="Times New Roman" w:eastAsia="Times New Roman"/>
          <w:b/>
          <w:color w:val="000000" w:themeColor="text1"/>
          <w:sz w:val="30"/>
          <w:szCs w:val="30"/>
          <w:lang w:val="en-IN"/>
        </w:rPr>
      </w:pPr>
    </w:p>
    <w:p w14:paraId="154A1F2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sklearn.model_selection import train_test_split</w:t>
      </w:r>
    </w:p>
    <w:p w14:paraId="57991678"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sklearn.linear_model import LogisticRegression</w:t>
      </w:r>
    </w:p>
    <w:p w14:paraId="26FFDF8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from sklearn.metrics import classification_report, accuracy_score</w:t>
      </w:r>
    </w:p>
    <w:p w14:paraId="412DE62D" w14:textId="77777777" w:rsidR="001A1013" w:rsidRPr="001A1013" w:rsidRDefault="001A1013" w:rsidP="001A1013">
      <w:pPr>
        <w:rPr>
          <w:rFonts w:ascii="Times New Roman" w:eastAsia="Times New Roman"/>
          <w:b/>
          <w:color w:val="000000" w:themeColor="text1"/>
          <w:sz w:val="30"/>
          <w:szCs w:val="30"/>
          <w:lang w:val="en-IN"/>
        </w:rPr>
      </w:pPr>
    </w:p>
    <w:p w14:paraId="18E41A6D"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X_train, X_test, y_train, y_test = train_test_split(X, y, test_size=0.2, random_state=42)</w:t>
      </w:r>
    </w:p>
    <w:p w14:paraId="01D6856B" w14:textId="77777777" w:rsidR="001A1013" w:rsidRPr="001A1013" w:rsidRDefault="001A1013" w:rsidP="001A1013">
      <w:pPr>
        <w:rPr>
          <w:rFonts w:ascii="Times New Roman" w:eastAsia="Times New Roman"/>
          <w:b/>
          <w:color w:val="000000" w:themeColor="text1"/>
          <w:sz w:val="30"/>
          <w:szCs w:val="30"/>
          <w:lang w:val="en-IN"/>
        </w:rPr>
      </w:pPr>
    </w:p>
    <w:p w14:paraId="1DC907B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model = LogisticRegression()</w:t>
      </w:r>
    </w:p>
    <w:p w14:paraId="443A4AB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model.fit(X_train, y_train)</w:t>
      </w:r>
    </w:p>
    <w:p w14:paraId="0B50CDF6" w14:textId="77777777" w:rsidR="001A1013" w:rsidRPr="001A1013" w:rsidRDefault="001A1013" w:rsidP="001A1013">
      <w:pPr>
        <w:rPr>
          <w:rFonts w:ascii="Times New Roman" w:eastAsia="Times New Roman"/>
          <w:b/>
          <w:color w:val="000000" w:themeColor="text1"/>
          <w:sz w:val="30"/>
          <w:szCs w:val="30"/>
          <w:lang w:val="en-IN"/>
        </w:rPr>
      </w:pPr>
    </w:p>
    <w:p w14:paraId="35F9FF6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y_pred = model.predict(X_test)</w:t>
      </w:r>
    </w:p>
    <w:p w14:paraId="52C8E71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print("Accuracy:", accuracy_score(y_test, y_pred))</w:t>
      </w:r>
    </w:p>
    <w:p w14:paraId="005740AB"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print(classification_report(y_test, y_pred))</w:t>
      </w:r>
    </w:p>
    <w:p w14:paraId="2E58A0A3" w14:textId="77777777" w:rsidR="001A1013" w:rsidRPr="001A1013" w:rsidRDefault="001A1013" w:rsidP="001A1013">
      <w:pPr>
        <w:rPr>
          <w:rFonts w:ascii="Times New Roman" w:eastAsia="Times New Roman"/>
          <w:b/>
          <w:color w:val="000000" w:themeColor="text1"/>
          <w:sz w:val="30"/>
          <w:szCs w:val="30"/>
          <w:lang w:val="en-IN"/>
        </w:rPr>
      </w:pPr>
    </w:p>
    <w:p w14:paraId="0E4B651D"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import joblib</w:t>
      </w:r>
    </w:p>
    <w:p w14:paraId="7D72BA03" w14:textId="77777777" w:rsidR="001A1013" w:rsidRPr="001A1013" w:rsidRDefault="001A1013" w:rsidP="001A1013">
      <w:pPr>
        <w:rPr>
          <w:rFonts w:ascii="Times New Roman" w:eastAsia="Times New Roman"/>
          <w:b/>
          <w:color w:val="000000" w:themeColor="text1"/>
          <w:sz w:val="30"/>
          <w:szCs w:val="30"/>
          <w:lang w:val="en-IN"/>
        </w:rPr>
      </w:pPr>
    </w:p>
    <w:p w14:paraId="3556F2F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Save the model and vectorizer</w:t>
      </w:r>
    </w:p>
    <w:p w14:paraId="63B29FC0"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joblib.dump(model, 'sentiment_model.pkl')</w:t>
      </w:r>
    </w:p>
    <w:p w14:paraId="56A77C4A"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joblib.dump(vectorizer, 'tfidf_vectorizer.pkl')</w:t>
      </w:r>
    </w:p>
    <w:p w14:paraId="7258002A" w14:textId="77777777" w:rsidR="001A1013" w:rsidRPr="001A1013" w:rsidRDefault="001A1013" w:rsidP="001A1013">
      <w:pPr>
        <w:rPr>
          <w:rFonts w:ascii="Times New Roman" w:eastAsia="Times New Roman"/>
          <w:b/>
          <w:color w:val="000000" w:themeColor="text1"/>
          <w:sz w:val="30"/>
          <w:szCs w:val="30"/>
          <w:lang w:val="en-IN"/>
        </w:rPr>
      </w:pPr>
    </w:p>
    <w:p w14:paraId="063B0F8E"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 Later, to load and use the model</w:t>
      </w:r>
    </w:p>
    <w:p w14:paraId="22D07CE6"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loaded_model = joblib.load('sentiment_model.pkl')</w:t>
      </w:r>
    </w:p>
    <w:p w14:paraId="335453E1"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loaded_vectorizer = joblib.load('tfidf_vectorizer.pkl')</w:t>
      </w:r>
    </w:p>
    <w:p w14:paraId="4522ADCA" w14:textId="77777777" w:rsidR="001A1013" w:rsidRPr="001A1013" w:rsidRDefault="001A1013" w:rsidP="001A1013">
      <w:pPr>
        <w:rPr>
          <w:rFonts w:ascii="Times New Roman" w:eastAsia="Times New Roman"/>
          <w:b/>
          <w:color w:val="000000" w:themeColor="text1"/>
          <w:sz w:val="30"/>
          <w:szCs w:val="30"/>
          <w:lang w:val="en-IN"/>
        </w:rPr>
      </w:pPr>
    </w:p>
    <w:p w14:paraId="5E71EA0F"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sample_review = "This is a great product!"</w:t>
      </w:r>
    </w:p>
    <w:p w14:paraId="532D2CD2"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processed = preprocess_text(sample_review)</w:t>
      </w:r>
    </w:p>
    <w:p w14:paraId="071D594C"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vectorized = loaded_vectorizer.transform([processed])</w:t>
      </w:r>
    </w:p>
    <w:p w14:paraId="0BF7666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prediction = loaded_model.predict(vectorized)</w:t>
      </w:r>
    </w:p>
    <w:p w14:paraId="2D1FE37F" w14:textId="77777777" w:rsidR="001A1013" w:rsidRPr="001A1013" w:rsidRDefault="001A1013" w:rsidP="001A1013">
      <w:pPr>
        <w:rPr>
          <w:rFonts w:ascii="Times New Roman" w:eastAsia="Times New Roman"/>
          <w:b/>
          <w:color w:val="000000" w:themeColor="text1"/>
          <w:sz w:val="30"/>
          <w:szCs w:val="30"/>
          <w:lang w:val="en-IN"/>
        </w:rPr>
      </w:pPr>
    </w:p>
    <w:p w14:paraId="3B673875" w14:textId="77777777" w:rsidR="001A1013" w:rsidRPr="001A1013" w:rsidRDefault="001A1013" w:rsidP="001A1013">
      <w:pPr>
        <w:rPr>
          <w:rFonts w:ascii="Times New Roman" w:eastAsia="Times New Roman"/>
          <w:b/>
          <w:color w:val="000000" w:themeColor="text1"/>
          <w:sz w:val="30"/>
          <w:szCs w:val="30"/>
          <w:lang w:val="en-IN"/>
        </w:rPr>
      </w:pPr>
      <w:r w:rsidRPr="001A1013">
        <w:rPr>
          <w:rFonts w:ascii="Times New Roman" w:eastAsia="Times New Roman"/>
          <w:b/>
          <w:color w:val="000000" w:themeColor="text1"/>
          <w:sz w:val="30"/>
          <w:szCs w:val="30"/>
          <w:lang w:val="en-IN"/>
        </w:rPr>
        <w:t>print("Positive" if prediction[0] == 1 else "Negative")</w:t>
      </w:r>
    </w:p>
    <w:p w14:paraId="01EDB8A0" w14:textId="77777777" w:rsidR="001A1013" w:rsidRPr="001A1013" w:rsidRDefault="001A1013" w:rsidP="001A1013">
      <w:pPr>
        <w:rPr>
          <w:rFonts w:ascii="Times New Roman" w:eastAsia="Times New Roman"/>
          <w:b/>
          <w:color w:val="980000"/>
          <w:sz w:val="30"/>
          <w:szCs w:val="30"/>
          <w:lang w:val="en-IN"/>
        </w:rPr>
      </w:pPr>
    </w:p>
    <w:p w14:paraId="2DA4F7D5" w14:textId="77777777" w:rsidR="001A1013" w:rsidRPr="001A1013" w:rsidRDefault="001A1013" w:rsidP="001A1013">
      <w:pPr>
        <w:rPr>
          <w:rFonts w:ascii="Times New Roman" w:eastAsia="Times New Roman"/>
          <w:b/>
          <w:color w:val="000000" w:themeColor="text1"/>
          <w:sz w:val="30"/>
          <w:szCs w:val="30"/>
          <w:lang w:val="en-IN"/>
        </w:rPr>
      </w:pPr>
    </w:p>
    <w:p w14:paraId="3D7E84CC" w14:textId="77777777" w:rsidR="001A1013" w:rsidRPr="001A1013" w:rsidRDefault="001A1013" w:rsidP="001A1013">
      <w:pPr>
        <w:rPr>
          <w:rFonts w:ascii="Times New Roman" w:eastAsia="Times New Roman"/>
          <w:b/>
          <w:color w:val="980000"/>
          <w:sz w:val="30"/>
          <w:szCs w:val="30"/>
          <w:lang w:val="en-IN"/>
        </w:rPr>
      </w:pPr>
    </w:p>
    <w:p w14:paraId="4B39E1FE" w14:textId="77777777" w:rsidR="001A1013" w:rsidRPr="001A1013" w:rsidRDefault="001A1013" w:rsidP="001A1013">
      <w:pPr>
        <w:rPr>
          <w:rFonts w:ascii="Times New Roman" w:eastAsia="Times New Roman"/>
          <w:b/>
          <w:color w:val="980000"/>
          <w:sz w:val="30"/>
          <w:szCs w:val="30"/>
          <w:lang w:val="en-GB"/>
        </w:rPr>
      </w:pPr>
    </w:p>
    <w:p w14:paraId="28D3EF0D" w14:textId="2307CF03" w:rsidR="008413F2" w:rsidRDefault="00000000">
      <w:pPr>
        <w:pStyle w:val="Heading2"/>
        <w:keepNext w:val="0"/>
        <w:keepLines w:val="0"/>
        <w:spacing w:after="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tl/>
        </w:rPr>
        <w:t>14. Future Scope</w:t>
      </w:r>
    </w:p>
    <w:p w14:paraId="65869059" w14:textId="77777777" w:rsidR="008413F2" w:rsidRDefault="00000000">
      <w:pPr>
        <w:spacing w:before="240" w:after="240"/>
        <w:rPr>
          <w:rFonts w:ascii="Times New Roman" w:eastAsia="Times New Roman"/>
          <w:sz w:val="24"/>
          <w:szCs w:val="24"/>
        </w:rPr>
      </w:pPr>
      <w:r>
        <w:rPr>
          <w:rFonts w:ascii="Times New Roman" w:eastAsia="Times New Roman"/>
          <w:sz w:val="24"/>
          <w:szCs w:val="24"/>
          <w:rtl/>
        </w:rPr>
        <w:t>Several opportunities exist to extend this project further. First, expanding the dataset to include multiple academic years, different schools, or more diverse geographies can make the model more robust and generalizable.</w:t>
      </w:r>
      <w:r>
        <w:rPr>
          <w:rFonts w:ascii="Times New Roman" w:eastAsia="Times New Roman"/>
          <w:sz w:val="24"/>
          <w:szCs w:val="24"/>
          <w:rtl/>
        </w:rPr>
        <w:br/>
        <w:t xml:space="preserve"> Second, advanced machine learning algorithms such as XGBoost or Neural Networks could be implemented to potentially enhance predictive performance even further.</w:t>
      </w:r>
      <w:r>
        <w:rPr>
          <w:rFonts w:ascii="Times New Roman" w:eastAsia="Times New Roman"/>
          <w:sz w:val="24"/>
          <w:szCs w:val="24"/>
          <w:rtl/>
        </w:rPr>
        <w:br/>
        <w:t xml:space="preserve"> Finally, integrating Explainable AI (XAI) methods like SHAP and LIME would make the model's predictions more transparent and trustworthy, which is crucial in the sensitive context of educational decision-making.</w:t>
      </w:r>
      <w:r>
        <w:rPr>
          <w:rFonts w:ascii="Times New Roman" w:eastAsia="Times New Roman"/>
          <w:sz w:val="24"/>
          <w:szCs w:val="24"/>
          <w:rtl/>
        </w:rPr>
        <w:br/>
        <w:t xml:space="preserve"> Moreover, collaboration with real institutions could turn this project into a valuable educational tool.</w:t>
      </w:r>
    </w:p>
    <w:p w14:paraId="765CA33C" w14:textId="77777777" w:rsidR="008413F2" w:rsidRDefault="00000000">
      <w:pPr>
        <w:rPr>
          <w:rFonts w:ascii="Times New Roman" w:eastAsia="Times New Roman"/>
          <w:b/>
          <w:color w:val="980000"/>
          <w:sz w:val="30"/>
          <w:szCs w:val="30"/>
        </w:rPr>
      </w:pPr>
      <w:r>
        <w:rPr>
          <w:rFonts w:ascii="Times New Roman" w:eastAsia="Times New Roman"/>
          <w:b/>
          <w:color w:val="980000"/>
          <w:sz w:val="30"/>
          <w:szCs w:val="30"/>
          <w:rtl/>
        </w:rPr>
        <w:lastRenderedPageBreak/>
        <w:t>13. Team Members and Roles</w:t>
      </w:r>
    </w:p>
    <w:p w14:paraId="5AEF2D21" w14:textId="77777777" w:rsidR="008413F2" w:rsidRDefault="008413F2">
      <w:pPr>
        <w:rPr>
          <w:rFonts w:ascii="Times New Roman" w:eastAsia="Times New Roman"/>
          <w:i/>
          <w:sz w:val="28"/>
          <w:szCs w:val="28"/>
        </w:rPr>
      </w:pPr>
    </w:p>
    <w:p w14:paraId="24A34067" w14:textId="77777777" w:rsidR="008413F2" w:rsidRDefault="00000000">
      <w:pPr>
        <w:rPr>
          <w:rFonts w:ascii="Times New Roman" w:eastAsia="Times New Roman"/>
          <w:i/>
          <w:sz w:val="28"/>
          <w:szCs w:val="28"/>
        </w:rPr>
      </w:pPr>
      <w:r>
        <w:rPr>
          <w:rFonts w:ascii="Times New Roman" w:eastAsia="Times New Roman"/>
          <w:i/>
          <w:sz w:val="28"/>
          <w:szCs w:val="28"/>
          <w:rtl/>
        </w:rPr>
        <w:t xml:space="preserve"> </w:t>
      </w:r>
    </w:p>
    <w:p w14:paraId="25EA7B19" w14:textId="77777777" w:rsidR="008413F2" w:rsidRDefault="008413F2">
      <w:pPr>
        <w:rPr>
          <w:rFonts w:ascii="Times New Roman" w:eastAsia="Times New Roman"/>
          <w:sz w:val="24"/>
          <w:szCs w:val="24"/>
        </w:rPr>
      </w:pPr>
    </w:p>
    <w:p w14:paraId="2F813318" w14:textId="77777777" w:rsidR="008413F2" w:rsidRDefault="008413F2">
      <w:pPr>
        <w:rPr>
          <w:rFonts w:ascii="Times New Roman" w:eastAsia="Times New Roman"/>
          <w:sz w:val="24"/>
          <w:szCs w:val="24"/>
        </w:rPr>
      </w:pPr>
    </w:p>
    <w:p w14:paraId="0A91DE5D" w14:textId="77777777" w:rsidR="008413F2" w:rsidRDefault="00000000">
      <w:pPr>
        <w:rPr>
          <w:rFonts w:ascii="Times New Roman" w:eastAsia="Times New Roman"/>
          <w:color w:val="000000"/>
          <w:sz w:val="26"/>
          <w:szCs w:val="26"/>
        </w:rPr>
      </w:pPr>
      <w:r>
        <w:rPr>
          <w:rFonts w:ascii="Times New Roman" w:eastAsia="Times New Roman" w:hint="eastAsia"/>
          <w:color w:val="000000"/>
          <w:sz w:val="26"/>
          <w:szCs w:val="26"/>
        </w:rPr>
        <w:t xml:space="preserve">G.Madhumathi : Responsible for data cleaning, handling documentation and reporting </w:t>
      </w:r>
    </w:p>
    <w:p w14:paraId="190C4392" w14:textId="77777777" w:rsidR="008413F2" w:rsidRDefault="008413F2">
      <w:pPr>
        <w:rPr>
          <w:rFonts w:ascii="Times New Roman" w:eastAsia="Times New Roman"/>
          <w:color w:val="000000"/>
          <w:sz w:val="26"/>
          <w:szCs w:val="26"/>
        </w:rPr>
      </w:pPr>
    </w:p>
    <w:p w14:paraId="0688EAD8" w14:textId="77777777" w:rsidR="008413F2" w:rsidRDefault="00000000">
      <w:pPr>
        <w:rPr>
          <w:rFonts w:ascii="Times New Roman" w:eastAsia="Times New Roman"/>
          <w:color w:val="000000"/>
          <w:sz w:val="26"/>
          <w:szCs w:val="26"/>
        </w:rPr>
      </w:pPr>
      <w:r>
        <w:rPr>
          <w:rFonts w:ascii="Times New Roman" w:eastAsia="Times New Roman" w:hint="eastAsia"/>
          <w:color w:val="000000"/>
          <w:sz w:val="26"/>
          <w:szCs w:val="26"/>
        </w:rPr>
        <w:t>R.Subha</w:t>
      </w:r>
      <w:r>
        <w:rPr>
          <w:rFonts w:ascii="Times New Roman" w:eastAsia="Times New Roman"/>
          <w:color w:val="000000"/>
          <w:sz w:val="26"/>
          <w:szCs w:val="26"/>
        </w:rPr>
        <w:t>:</w:t>
      </w:r>
      <w:r>
        <w:rPr>
          <w:rFonts w:ascii="Times New Roman" w:eastAsia="Times New Roman" w:hint="eastAsia"/>
          <w:color w:val="000000"/>
          <w:sz w:val="26"/>
          <w:szCs w:val="26"/>
        </w:rPr>
        <w:t xml:space="preserve">Worked on feature engineering </w:t>
      </w:r>
    </w:p>
    <w:p w14:paraId="4DA619CA" w14:textId="77777777" w:rsidR="008413F2" w:rsidRDefault="008413F2">
      <w:pPr>
        <w:rPr>
          <w:rFonts w:ascii="Times New Roman" w:eastAsia="Times New Roman"/>
          <w:color w:val="000000"/>
          <w:sz w:val="26"/>
          <w:szCs w:val="26"/>
        </w:rPr>
      </w:pPr>
    </w:p>
    <w:p w14:paraId="7838327F" w14:textId="77777777" w:rsidR="008413F2" w:rsidRDefault="00000000">
      <w:pPr>
        <w:rPr>
          <w:rFonts w:ascii="Times New Roman" w:eastAsia="Times New Roman"/>
          <w:color w:val="000000"/>
          <w:sz w:val="26"/>
          <w:szCs w:val="26"/>
        </w:rPr>
      </w:pPr>
      <w:r>
        <w:rPr>
          <w:rFonts w:ascii="Times New Roman" w:eastAsia="Times New Roman" w:hint="eastAsia"/>
          <w:color w:val="000000"/>
          <w:sz w:val="26"/>
          <w:szCs w:val="26"/>
        </w:rPr>
        <w:t xml:space="preserve">S.Karthiyayeeny : led the exploratory data analytics </w:t>
      </w:r>
    </w:p>
    <w:p w14:paraId="1EF6235B" w14:textId="77777777" w:rsidR="008413F2" w:rsidRDefault="008413F2">
      <w:pPr>
        <w:rPr>
          <w:rFonts w:ascii="Times New Roman" w:eastAsia="Times New Roman"/>
          <w:color w:val="000000"/>
          <w:sz w:val="26"/>
          <w:szCs w:val="26"/>
        </w:rPr>
      </w:pPr>
    </w:p>
    <w:p w14:paraId="63B71F37" w14:textId="77777777" w:rsidR="008413F2" w:rsidRDefault="00000000">
      <w:pPr>
        <w:rPr>
          <w:rFonts w:ascii="Times New Roman" w:eastAsia="Times New Roman"/>
          <w:color w:val="000000"/>
          <w:sz w:val="26"/>
          <w:szCs w:val="26"/>
        </w:rPr>
      </w:pPr>
      <w:r>
        <w:rPr>
          <w:rFonts w:ascii="Times New Roman" w:eastAsia="Times New Roman" w:hint="eastAsia"/>
          <w:color w:val="000000"/>
          <w:sz w:val="26"/>
          <w:szCs w:val="26"/>
        </w:rPr>
        <w:t>P.Malathi :  Took the charge of model development</w:t>
      </w:r>
    </w:p>
    <w:p w14:paraId="033573ED" w14:textId="77777777" w:rsidR="008413F2" w:rsidRDefault="008413F2">
      <w:pPr>
        <w:rPr>
          <w:rFonts w:ascii="Times New Roman" w:eastAsia="Times New Roman"/>
          <w:color w:val="000000"/>
          <w:sz w:val="26"/>
          <w:szCs w:val="26"/>
        </w:rPr>
      </w:pPr>
    </w:p>
    <w:p w14:paraId="34ACF0A3" w14:textId="77777777" w:rsidR="008413F2" w:rsidRDefault="00000000">
      <w:pPr>
        <w:rPr>
          <w:rFonts w:ascii="Times New Roman" w:eastAsia="Times New Roman"/>
          <w:color w:val="000000"/>
          <w:sz w:val="26"/>
          <w:szCs w:val="26"/>
        </w:rPr>
      </w:pPr>
      <w:r>
        <w:rPr>
          <w:rFonts w:ascii="Times New Roman" w:eastAsia="Times New Roman"/>
          <w:color w:val="000000"/>
          <w:sz w:val="26"/>
          <w:szCs w:val="26"/>
        </w:rPr>
        <w:t xml:space="preserve">J. </w:t>
      </w:r>
      <w:r>
        <w:rPr>
          <w:rFonts w:ascii="Times New Roman" w:eastAsia="Times New Roman" w:hint="eastAsia"/>
          <w:color w:val="000000"/>
          <w:sz w:val="26"/>
          <w:szCs w:val="26"/>
        </w:rPr>
        <w:t>.Asin Riddha: Documentation and reporting</w:t>
      </w:r>
    </w:p>
    <w:p w14:paraId="69987721" w14:textId="77777777" w:rsidR="008413F2" w:rsidRDefault="008413F2">
      <w:pPr>
        <w:rPr>
          <w:rFonts w:ascii="Times New Roman" w:eastAsia="Times New Roman"/>
          <w:color w:val="000000"/>
          <w:sz w:val="26"/>
          <w:szCs w:val="26"/>
        </w:rPr>
      </w:pPr>
    </w:p>
    <w:p w14:paraId="191F1CA2" w14:textId="77777777" w:rsidR="008413F2" w:rsidRDefault="008413F2">
      <w:pPr>
        <w:rPr>
          <w:rFonts w:ascii="Times New Roman" w:eastAsia="Times New Roman"/>
          <w:sz w:val="24"/>
          <w:szCs w:val="24"/>
        </w:rPr>
      </w:pPr>
    </w:p>
    <w:p w14:paraId="599A3F0D" w14:textId="77777777" w:rsidR="008413F2" w:rsidRDefault="008413F2">
      <w:pPr>
        <w:rPr>
          <w:rFonts w:ascii="Times New Roman" w:eastAsia="Times New Roman"/>
          <w:sz w:val="24"/>
          <w:szCs w:val="24"/>
        </w:rPr>
      </w:pPr>
    </w:p>
    <w:p w14:paraId="0D71CB83" w14:textId="77777777" w:rsidR="008413F2" w:rsidRDefault="008413F2">
      <w:pPr>
        <w:rPr>
          <w:rFonts w:ascii="Times New Roman" w:eastAsia="Times New Roman"/>
          <w:sz w:val="24"/>
          <w:szCs w:val="24"/>
        </w:rPr>
      </w:pPr>
    </w:p>
    <w:p w14:paraId="619928BE" w14:textId="77777777" w:rsidR="008413F2" w:rsidRDefault="008413F2">
      <w:pPr>
        <w:rPr>
          <w:rFonts w:ascii="Times New Roman" w:eastAsia="Times New Roman"/>
          <w:sz w:val="24"/>
          <w:szCs w:val="24"/>
        </w:rPr>
      </w:pPr>
    </w:p>
    <w:p w14:paraId="4BBCFE27" w14:textId="77777777" w:rsidR="008413F2" w:rsidRDefault="008413F2">
      <w:pPr>
        <w:rPr>
          <w:rFonts w:ascii="Times New Roman" w:eastAsia="Times New Roman"/>
          <w:sz w:val="24"/>
          <w:szCs w:val="24"/>
        </w:rPr>
      </w:pPr>
    </w:p>
    <w:p w14:paraId="2C6F050C" w14:textId="77777777" w:rsidR="008413F2" w:rsidRDefault="008413F2">
      <w:pPr>
        <w:rPr>
          <w:rFonts w:ascii="Times New Roman" w:eastAsia="Times New Roman"/>
          <w:sz w:val="24"/>
          <w:szCs w:val="24"/>
        </w:rPr>
      </w:pPr>
    </w:p>
    <w:p w14:paraId="3A215FE5" w14:textId="77777777" w:rsidR="008413F2" w:rsidRDefault="008413F2">
      <w:pPr>
        <w:rPr>
          <w:rFonts w:ascii="Times New Roman" w:eastAsia="Times New Roman"/>
          <w:sz w:val="24"/>
          <w:szCs w:val="24"/>
        </w:rPr>
      </w:pPr>
    </w:p>
    <w:p w14:paraId="2D68B96C" w14:textId="77777777" w:rsidR="008413F2" w:rsidRDefault="008413F2">
      <w:pPr>
        <w:rPr>
          <w:rFonts w:ascii="Times New Roman" w:eastAsia="Times New Roman"/>
          <w:sz w:val="24"/>
          <w:szCs w:val="24"/>
        </w:rPr>
      </w:pPr>
    </w:p>
    <w:p w14:paraId="259E26EC" w14:textId="77777777" w:rsidR="008413F2" w:rsidRDefault="008413F2">
      <w:pPr>
        <w:rPr>
          <w:rFonts w:ascii="Times New Roman" w:eastAsia="Times New Roman"/>
          <w:sz w:val="24"/>
          <w:szCs w:val="24"/>
        </w:rPr>
      </w:pPr>
    </w:p>
    <w:p w14:paraId="3F47F889" w14:textId="77777777" w:rsidR="008413F2" w:rsidRDefault="008413F2">
      <w:pPr>
        <w:rPr>
          <w:rFonts w:ascii="Times New Roman" w:eastAsia="Times New Roman"/>
          <w:sz w:val="24"/>
          <w:szCs w:val="24"/>
        </w:rPr>
      </w:pPr>
    </w:p>
    <w:p w14:paraId="47168094" w14:textId="77777777" w:rsidR="008413F2" w:rsidRDefault="00000000">
      <w:pPr>
        <w:rPr>
          <w:rFonts w:ascii="Times New Roman" w:eastAsia="Times New Roman"/>
          <w:b/>
          <w:sz w:val="26"/>
          <w:szCs w:val="26"/>
        </w:rPr>
      </w:pPr>
      <w:r>
        <w:rPr>
          <w:rFonts w:ascii="Times New Roman" w:eastAsia="Times New Roman"/>
          <w:b/>
          <w:sz w:val="26"/>
          <w:szCs w:val="26"/>
          <w:rtl/>
        </w:rPr>
        <w:t>[Make sure ,you submit all the project files to Github]</w:t>
      </w:r>
    </w:p>
    <w:p w14:paraId="454F7B51" w14:textId="77777777" w:rsidR="008413F2" w:rsidRDefault="00000000">
      <w:pPr>
        <w:rPr>
          <w:rFonts w:ascii="Times New Roman" w:eastAsia="Times New Roman"/>
          <w:b/>
          <w:sz w:val="30"/>
          <w:szCs w:val="30"/>
        </w:rPr>
      </w:pPr>
      <w:r>
        <w:rPr>
          <w:rFonts w:ascii="Times New Roman" w:eastAsia="Times New Roman"/>
          <w:b/>
          <w:noProof/>
          <w:sz w:val="30"/>
          <w:szCs w:val="30"/>
        </w:rPr>
        <w:lastRenderedPageBreak/>
        <w:drawing>
          <wp:inline distT="114300" distB="114300" distL="114300" distR="114300" wp14:anchorId="50919564" wp14:editId="7C1D058D">
            <wp:extent cx="5943600" cy="34798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1"/>
                    <a:stretch>
                      <a:fillRect/>
                    </a:stretch>
                  </pic:blipFill>
                  <pic:spPr>
                    <a:xfrm>
                      <a:off x="0" y="0"/>
                      <a:ext cx="5943600" cy="3479800"/>
                    </a:xfrm>
                    <a:prstGeom prst="rect">
                      <a:avLst/>
                    </a:prstGeom>
                    <a:noFill/>
                    <a:ln w="12700" cap="flat" cmpd="sng">
                      <a:solidFill>
                        <a:srgbClr val="000000"/>
                      </a:solidFill>
                      <a:prstDash val="solid"/>
                      <a:round/>
                    </a:ln>
                  </pic:spPr>
                </pic:pic>
              </a:graphicData>
            </a:graphic>
          </wp:inline>
        </w:drawing>
      </w:r>
    </w:p>
    <w:sectPr w:rsidR="008413F2">
      <w:pgSz w:w="12240" w:h="15840"/>
      <w:pgMar w:top="1440" w:right="1440" w:bottom="1440" w:left="1440" w:header="720" w:footer="720"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00000000"/>
    <w:lvl w:ilvl="0" w:tplc="A2A637B8">
      <w:start w:val="1"/>
      <w:numFmt w:val="bullet"/>
      <w:lvlRestart w:val="0"/>
      <w:lvlText w:val="●"/>
      <w:lvlJc w:val="left"/>
      <w:pPr>
        <w:tabs>
          <w:tab w:val="num" w:pos="0"/>
        </w:tabs>
        <w:ind w:left="720" w:hanging="360"/>
      </w:pPr>
      <w:rPr>
        <w:u w:val="none"/>
      </w:rPr>
    </w:lvl>
    <w:lvl w:ilvl="1" w:tplc="E3F4949E">
      <w:start w:val="1"/>
      <w:numFmt w:val="bullet"/>
      <w:lvlText w:val="○"/>
      <w:lvlJc w:val="left"/>
      <w:pPr>
        <w:tabs>
          <w:tab w:val="num" w:pos="0"/>
        </w:tabs>
        <w:ind w:left="1440" w:hanging="360"/>
      </w:pPr>
      <w:rPr>
        <w:u w:val="none"/>
      </w:rPr>
    </w:lvl>
    <w:lvl w:ilvl="2" w:tplc="1B0290D8">
      <w:start w:val="1"/>
      <w:numFmt w:val="bullet"/>
      <w:lvlText w:val="■"/>
      <w:lvlJc w:val="left"/>
      <w:pPr>
        <w:tabs>
          <w:tab w:val="num" w:pos="0"/>
        </w:tabs>
        <w:ind w:left="2160" w:hanging="360"/>
      </w:pPr>
      <w:rPr>
        <w:u w:val="none"/>
      </w:rPr>
    </w:lvl>
    <w:lvl w:ilvl="3" w:tplc="4C7A68D6">
      <w:start w:val="1"/>
      <w:numFmt w:val="bullet"/>
      <w:lvlText w:val="●"/>
      <w:lvlJc w:val="left"/>
      <w:pPr>
        <w:tabs>
          <w:tab w:val="num" w:pos="0"/>
        </w:tabs>
        <w:ind w:left="2880" w:hanging="360"/>
      </w:pPr>
      <w:rPr>
        <w:u w:val="none"/>
      </w:rPr>
    </w:lvl>
    <w:lvl w:ilvl="4" w:tplc="51E89C10">
      <w:start w:val="1"/>
      <w:numFmt w:val="bullet"/>
      <w:lvlText w:val="○"/>
      <w:lvlJc w:val="left"/>
      <w:pPr>
        <w:tabs>
          <w:tab w:val="num" w:pos="0"/>
        </w:tabs>
        <w:ind w:left="3600" w:hanging="360"/>
      </w:pPr>
      <w:rPr>
        <w:u w:val="none"/>
      </w:rPr>
    </w:lvl>
    <w:lvl w:ilvl="5" w:tplc="8DD46FDA">
      <w:start w:val="1"/>
      <w:numFmt w:val="bullet"/>
      <w:lvlText w:val="■"/>
      <w:lvlJc w:val="left"/>
      <w:pPr>
        <w:tabs>
          <w:tab w:val="num" w:pos="0"/>
        </w:tabs>
        <w:ind w:left="4320" w:hanging="360"/>
      </w:pPr>
      <w:rPr>
        <w:u w:val="none"/>
      </w:rPr>
    </w:lvl>
    <w:lvl w:ilvl="6" w:tplc="61543118">
      <w:start w:val="1"/>
      <w:numFmt w:val="bullet"/>
      <w:lvlText w:val="●"/>
      <w:lvlJc w:val="left"/>
      <w:pPr>
        <w:tabs>
          <w:tab w:val="num" w:pos="0"/>
        </w:tabs>
        <w:ind w:left="5040" w:hanging="360"/>
      </w:pPr>
      <w:rPr>
        <w:u w:val="none"/>
      </w:rPr>
    </w:lvl>
    <w:lvl w:ilvl="7" w:tplc="EF427F54">
      <w:start w:val="1"/>
      <w:numFmt w:val="bullet"/>
      <w:lvlText w:val="○"/>
      <w:lvlJc w:val="left"/>
      <w:pPr>
        <w:tabs>
          <w:tab w:val="num" w:pos="0"/>
        </w:tabs>
        <w:ind w:left="5760" w:hanging="360"/>
      </w:pPr>
      <w:rPr>
        <w:u w:val="none"/>
      </w:rPr>
    </w:lvl>
    <w:lvl w:ilvl="8" w:tplc="5E4E4ED6">
      <w:start w:val="1"/>
      <w:numFmt w:val="bullet"/>
      <w:lvlText w:val="■"/>
      <w:lvlJc w:val="left"/>
      <w:pPr>
        <w:tabs>
          <w:tab w:val="num" w:pos="0"/>
        </w:tabs>
        <w:ind w:left="6480" w:hanging="360"/>
      </w:pPr>
      <w:rPr>
        <w:u w:val="none"/>
      </w:rPr>
    </w:lvl>
  </w:abstractNum>
  <w:abstractNum w:abstractNumId="1" w15:restartNumberingAfterBreak="0">
    <w:nsid w:val="00000001"/>
    <w:multiLevelType w:val="hybridMultilevel"/>
    <w:tmpl w:val="00000000"/>
    <w:lvl w:ilvl="0" w:tplc="A9C445F6">
      <w:start w:val="1"/>
      <w:numFmt w:val="bullet"/>
      <w:lvlRestart w:val="0"/>
      <w:lvlText w:val="●"/>
      <w:lvlJc w:val="left"/>
      <w:pPr>
        <w:tabs>
          <w:tab w:val="num" w:pos="0"/>
        </w:tabs>
        <w:ind w:left="720" w:hanging="360"/>
      </w:pPr>
      <w:rPr>
        <w:u w:val="none"/>
      </w:rPr>
    </w:lvl>
    <w:lvl w:ilvl="1" w:tplc="66763362">
      <w:start w:val="1"/>
      <w:numFmt w:val="bullet"/>
      <w:lvlText w:val="○"/>
      <w:lvlJc w:val="left"/>
      <w:pPr>
        <w:tabs>
          <w:tab w:val="num" w:pos="0"/>
        </w:tabs>
        <w:ind w:left="1440" w:hanging="360"/>
      </w:pPr>
      <w:rPr>
        <w:u w:val="none"/>
      </w:rPr>
    </w:lvl>
    <w:lvl w:ilvl="2" w:tplc="9762FFB4">
      <w:start w:val="1"/>
      <w:numFmt w:val="bullet"/>
      <w:lvlText w:val="■"/>
      <w:lvlJc w:val="left"/>
      <w:pPr>
        <w:tabs>
          <w:tab w:val="num" w:pos="0"/>
        </w:tabs>
        <w:ind w:left="2160" w:hanging="360"/>
      </w:pPr>
      <w:rPr>
        <w:u w:val="none"/>
      </w:rPr>
    </w:lvl>
    <w:lvl w:ilvl="3" w:tplc="5588C45C">
      <w:start w:val="1"/>
      <w:numFmt w:val="bullet"/>
      <w:lvlText w:val="●"/>
      <w:lvlJc w:val="left"/>
      <w:pPr>
        <w:tabs>
          <w:tab w:val="num" w:pos="0"/>
        </w:tabs>
        <w:ind w:left="2880" w:hanging="360"/>
      </w:pPr>
      <w:rPr>
        <w:u w:val="none"/>
      </w:rPr>
    </w:lvl>
    <w:lvl w:ilvl="4" w:tplc="8CAAF8B6">
      <w:start w:val="1"/>
      <w:numFmt w:val="bullet"/>
      <w:lvlText w:val="○"/>
      <w:lvlJc w:val="left"/>
      <w:pPr>
        <w:tabs>
          <w:tab w:val="num" w:pos="0"/>
        </w:tabs>
        <w:ind w:left="3600" w:hanging="360"/>
      </w:pPr>
      <w:rPr>
        <w:u w:val="none"/>
      </w:rPr>
    </w:lvl>
    <w:lvl w:ilvl="5" w:tplc="154C6DD6">
      <w:start w:val="1"/>
      <w:numFmt w:val="bullet"/>
      <w:lvlText w:val="■"/>
      <w:lvlJc w:val="left"/>
      <w:pPr>
        <w:tabs>
          <w:tab w:val="num" w:pos="0"/>
        </w:tabs>
        <w:ind w:left="4320" w:hanging="360"/>
      </w:pPr>
      <w:rPr>
        <w:u w:val="none"/>
      </w:rPr>
    </w:lvl>
    <w:lvl w:ilvl="6" w:tplc="02D6498E">
      <w:start w:val="1"/>
      <w:numFmt w:val="bullet"/>
      <w:lvlText w:val="●"/>
      <w:lvlJc w:val="left"/>
      <w:pPr>
        <w:tabs>
          <w:tab w:val="num" w:pos="0"/>
        </w:tabs>
        <w:ind w:left="5040" w:hanging="360"/>
      </w:pPr>
      <w:rPr>
        <w:u w:val="none"/>
      </w:rPr>
    </w:lvl>
    <w:lvl w:ilvl="7" w:tplc="4184EAB6">
      <w:start w:val="1"/>
      <w:numFmt w:val="bullet"/>
      <w:lvlText w:val="○"/>
      <w:lvlJc w:val="left"/>
      <w:pPr>
        <w:tabs>
          <w:tab w:val="num" w:pos="0"/>
        </w:tabs>
        <w:ind w:left="5760" w:hanging="360"/>
      </w:pPr>
      <w:rPr>
        <w:u w:val="none"/>
      </w:rPr>
    </w:lvl>
    <w:lvl w:ilvl="8" w:tplc="074645BE">
      <w:start w:val="1"/>
      <w:numFmt w:val="bullet"/>
      <w:lvlText w:val="■"/>
      <w:lvlJc w:val="left"/>
      <w:pPr>
        <w:tabs>
          <w:tab w:val="num" w:pos="0"/>
        </w:tabs>
        <w:ind w:left="6480" w:hanging="360"/>
      </w:pPr>
      <w:rPr>
        <w:u w:val="none"/>
      </w:rPr>
    </w:lvl>
  </w:abstractNum>
  <w:abstractNum w:abstractNumId="2" w15:restartNumberingAfterBreak="0">
    <w:nsid w:val="00000002"/>
    <w:multiLevelType w:val="hybridMultilevel"/>
    <w:tmpl w:val="00000000"/>
    <w:lvl w:ilvl="0" w:tplc="0D46BC16">
      <w:start w:val="1"/>
      <w:numFmt w:val="bullet"/>
      <w:lvlRestart w:val="0"/>
      <w:lvlText w:val="●"/>
      <w:lvlJc w:val="left"/>
      <w:pPr>
        <w:tabs>
          <w:tab w:val="num" w:pos="0"/>
        </w:tabs>
        <w:ind w:left="720" w:hanging="360"/>
      </w:pPr>
      <w:rPr>
        <w:u w:val="none"/>
      </w:rPr>
    </w:lvl>
    <w:lvl w:ilvl="1" w:tplc="336C1E0E">
      <w:start w:val="1"/>
      <w:numFmt w:val="bullet"/>
      <w:lvlText w:val="○"/>
      <w:lvlJc w:val="left"/>
      <w:pPr>
        <w:tabs>
          <w:tab w:val="num" w:pos="0"/>
        </w:tabs>
        <w:ind w:left="1440" w:hanging="360"/>
      </w:pPr>
      <w:rPr>
        <w:u w:val="none"/>
      </w:rPr>
    </w:lvl>
    <w:lvl w:ilvl="2" w:tplc="6212E210">
      <w:start w:val="1"/>
      <w:numFmt w:val="bullet"/>
      <w:lvlText w:val="■"/>
      <w:lvlJc w:val="left"/>
      <w:pPr>
        <w:tabs>
          <w:tab w:val="num" w:pos="0"/>
        </w:tabs>
        <w:ind w:left="2160" w:hanging="360"/>
      </w:pPr>
      <w:rPr>
        <w:u w:val="none"/>
      </w:rPr>
    </w:lvl>
    <w:lvl w:ilvl="3" w:tplc="326E32C0">
      <w:start w:val="1"/>
      <w:numFmt w:val="bullet"/>
      <w:lvlText w:val="●"/>
      <w:lvlJc w:val="left"/>
      <w:pPr>
        <w:tabs>
          <w:tab w:val="num" w:pos="0"/>
        </w:tabs>
        <w:ind w:left="2880" w:hanging="360"/>
      </w:pPr>
      <w:rPr>
        <w:u w:val="none"/>
      </w:rPr>
    </w:lvl>
    <w:lvl w:ilvl="4" w:tplc="4C301EE2">
      <w:start w:val="1"/>
      <w:numFmt w:val="bullet"/>
      <w:lvlText w:val="○"/>
      <w:lvlJc w:val="left"/>
      <w:pPr>
        <w:tabs>
          <w:tab w:val="num" w:pos="0"/>
        </w:tabs>
        <w:ind w:left="3600" w:hanging="360"/>
      </w:pPr>
      <w:rPr>
        <w:u w:val="none"/>
      </w:rPr>
    </w:lvl>
    <w:lvl w:ilvl="5" w:tplc="19F08882">
      <w:start w:val="1"/>
      <w:numFmt w:val="bullet"/>
      <w:lvlText w:val="■"/>
      <w:lvlJc w:val="left"/>
      <w:pPr>
        <w:tabs>
          <w:tab w:val="num" w:pos="0"/>
        </w:tabs>
        <w:ind w:left="4320" w:hanging="360"/>
      </w:pPr>
      <w:rPr>
        <w:u w:val="none"/>
      </w:rPr>
    </w:lvl>
    <w:lvl w:ilvl="6" w:tplc="4C5CE5DA">
      <w:start w:val="1"/>
      <w:numFmt w:val="bullet"/>
      <w:lvlText w:val="●"/>
      <w:lvlJc w:val="left"/>
      <w:pPr>
        <w:tabs>
          <w:tab w:val="num" w:pos="0"/>
        </w:tabs>
        <w:ind w:left="5040" w:hanging="360"/>
      </w:pPr>
      <w:rPr>
        <w:u w:val="none"/>
      </w:rPr>
    </w:lvl>
    <w:lvl w:ilvl="7" w:tplc="67C8EBDE">
      <w:start w:val="1"/>
      <w:numFmt w:val="bullet"/>
      <w:lvlText w:val="○"/>
      <w:lvlJc w:val="left"/>
      <w:pPr>
        <w:tabs>
          <w:tab w:val="num" w:pos="0"/>
        </w:tabs>
        <w:ind w:left="5760" w:hanging="360"/>
      </w:pPr>
      <w:rPr>
        <w:u w:val="none"/>
      </w:rPr>
    </w:lvl>
    <w:lvl w:ilvl="8" w:tplc="2A58D542">
      <w:start w:val="1"/>
      <w:numFmt w:val="bullet"/>
      <w:lvlText w:val="■"/>
      <w:lvlJc w:val="left"/>
      <w:pPr>
        <w:tabs>
          <w:tab w:val="num" w:pos="0"/>
        </w:tabs>
        <w:ind w:left="6480" w:hanging="360"/>
      </w:pPr>
      <w:rPr>
        <w:u w:val="none"/>
      </w:rPr>
    </w:lvl>
  </w:abstractNum>
  <w:abstractNum w:abstractNumId="3" w15:restartNumberingAfterBreak="0">
    <w:nsid w:val="00000003"/>
    <w:multiLevelType w:val="hybridMultilevel"/>
    <w:tmpl w:val="00000000"/>
    <w:lvl w:ilvl="0" w:tplc="03787CDA">
      <w:start w:val="1"/>
      <w:numFmt w:val="bullet"/>
      <w:lvlRestart w:val="0"/>
      <w:lvlText w:val="●"/>
      <w:lvlJc w:val="left"/>
      <w:pPr>
        <w:tabs>
          <w:tab w:val="num" w:pos="0"/>
        </w:tabs>
        <w:ind w:left="720" w:hanging="360"/>
      </w:pPr>
      <w:rPr>
        <w:u w:val="none"/>
      </w:rPr>
    </w:lvl>
    <w:lvl w:ilvl="1" w:tplc="4C4A25E0">
      <w:start w:val="1"/>
      <w:numFmt w:val="bullet"/>
      <w:lvlText w:val="○"/>
      <w:lvlJc w:val="left"/>
      <w:pPr>
        <w:tabs>
          <w:tab w:val="num" w:pos="0"/>
        </w:tabs>
        <w:ind w:left="1440" w:hanging="360"/>
      </w:pPr>
      <w:rPr>
        <w:u w:val="none"/>
      </w:rPr>
    </w:lvl>
    <w:lvl w:ilvl="2" w:tplc="56A45672">
      <w:start w:val="1"/>
      <w:numFmt w:val="bullet"/>
      <w:lvlText w:val="■"/>
      <w:lvlJc w:val="left"/>
      <w:pPr>
        <w:tabs>
          <w:tab w:val="num" w:pos="0"/>
        </w:tabs>
        <w:ind w:left="2160" w:hanging="360"/>
      </w:pPr>
      <w:rPr>
        <w:u w:val="none"/>
      </w:rPr>
    </w:lvl>
    <w:lvl w:ilvl="3" w:tplc="CE68E16C">
      <w:start w:val="1"/>
      <w:numFmt w:val="bullet"/>
      <w:lvlText w:val="●"/>
      <w:lvlJc w:val="left"/>
      <w:pPr>
        <w:tabs>
          <w:tab w:val="num" w:pos="0"/>
        </w:tabs>
        <w:ind w:left="2880" w:hanging="360"/>
      </w:pPr>
      <w:rPr>
        <w:u w:val="none"/>
      </w:rPr>
    </w:lvl>
    <w:lvl w:ilvl="4" w:tplc="80D4C550">
      <w:start w:val="1"/>
      <w:numFmt w:val="bullet"/>
      <w:lvlText w:val="○"/>
      <w:lvlJc w:val="left"/>
      <w:pPr>
        <w:tabs>
          <w:tab w:val="num" w:pos="0"/>
        </w:tabs>
        <w:ind w:left="3600" w:hanging="360"/>
      </w:pPr>
      <w:rPr>
        <w:u w:val="none"/>
      </w:rPr>
    </w:lvl>
    <w:lvl w:ilvl="5" w:tplc="43347CA0">
      <w:start w:val="1"/>
      <w:numFmt w:val="bullet"/>
      <w:lvlText w:val="■"/>
      <w:lvlJc w:val="left"/>
      <w:pPr>
        <w:tabs>
          <w:tab w:val="num" w:pos="0"/>
        </w:tabs>
        <w:ind w:left="4320" w:hanging="360"/>
      </w:pPr>
      <w:rPr>
        <w:u w:val="none"/>
      </w:rPr>
    </w:lvl>
    <w:lvl w:ilvl="6" w:tplc="62E2EBA8">
      <w:start w:val="1"/>
      <w:numFmt w:val="bullet"/>
      <w:lvlText w:val="●"/>
      <w:lvlJc w:val="left"/>
      <w:pPr>
        <w:tabs>
          <w:tab w:val="num" w:pos="0"/>
        </w:tabs>
        <w:ind w:left="5040" w:hanging="360"/>
      </w:pPr>
      <w:rPr>
        <w:u w:val="none"/>
      </w:rPr>
    </w:lvl>
    <w:lvl w:ilvl="7" w:tplc="52667DF6">
      <w:start w:val="1"/>
      <w:numFmt w:val="bullet"/>
      <w:lvlText w:val="○"/>
      <w:lvlJc w:val="left"/>
      <w:pPr>
        <w:tabs>
          <w:tab w:val="num" w:pos="0"/>
        </w:tabs>
        <w:ind w:left="5760" w:hanging="360"/>
      </w:pPr>
      <w:rPr>
        <w:u w:val="none"/>
      </w:rPr>
    </w:lvl>
    <w:lvl w:ilvl="8" w:tplc="BB72BC72">
      <w:start w:val="1"/>
      <w:numFmt w:val="bullet"/>
      <w:lvlText w:val="■"/>
      <w:lvlJc w:val="left"/>
      <w:pPr>
        <w:tabs>
          <w:tab w:val="num" w:pos="0"/>
        </w:tabs>
        <w:ind w:left="6480" w:hanging="360"/>
      </w:pPr>
      <w:rPr>
        <w:u w:val="none"/>
      </w:rPr>
    </w:lvl>
  </w:abstractNum>
  <w:abstractNum w:abstractNumId="4" w15:restartNumberingAfterBreak="0">
    <w:nsid w:val="00000004"/>
    <w:multiLevelType w:val="hybridMultilevel"/>
    <w:tmpl w:val="00000000"/>
    <w:lvl w:ilvl="0" w:tplc="CC661FC0">
      <w:start w:val="1"/>
      <w:numFmt w:val="bullet"/>
      <w:lvlRestart w:val="0"/>
      <w:lvlText w:val="●"/>
      <w:lvlJc w:val="left"/>
      <w:pPr>
        <w:tabs>
          <w:tab w:val="num" w:pos="0"/>
        </w:tabs>
        <w:ind w:left="720" w:hanging="360"/>
      </w:pPr>
      <w:rPr>
        <w:u w:val="none"/>
      </w:rPr>
    </w:lvl>
    <w:lvl w:ilvl="1" w:tplc="8A623386">
      <w:start w:val="1"/>
      <w:numFmt w:val="bullet"/>
      <w:lvlText w:val="○"/>
      <w:lvlJc w:val="left"/>
      <w:pPr>
        <w:tabs>
          <w:tab w:val="num" w:pos="0"/>
        </w:tabs>
        <w:ind w:left="1440" w:hanging="360"/>
      </w:pPr>
      <w:rPr>
        <w:u w:val="none"/>
      </w:rPr>
    </w:lvl>
    <w:lvl w:ilvl="2" w:tplc="FE3853EE">
      <w:start w:val="1"/>
      <w:numFmt w:val="bullet"/>
      <w:lvlText w:val="■"/>
      <w:lvlJc w:val="left"/>
      <w:pPr>
        <w:tabs>
          <w:tab w:val="num" w:pos="0"/>
        </w:tabs>
        <w:ind w:left="2160" w:hanging="360"/>
      </w:pPr>
      <w:rPr>
        <w:u w:val="none"/>
      </w:rPr>
    </w:lvl>
    <w:lvl w:ilvl="3" w:tplc="61FA1D0C">
      <w:start w:val="1"/>
      <w:numFmt w:val="bullet"/>
      <w:lvlText w:val="●"/>
      <w:lvlJc w:val="left"/>
      <w:pPr>
        <w:tabs>
          <w:tab w:val="num" w:pos="0"/>
        </w:tabs>
        <w:ind w:left="2880" w:hanging="360"/>
      </w:pPr>
      <w:rPr>
        <w:u w:val="none"/>
      </w:rPr>
    </w:lvl>
    <w:lvl w:ilvl="4" w:tplc="C6729938">
      <w:start w:val="1"/>
      <w:numFmt w:val="bullet"/>
      <w:lvlText w:val="○"/>
      <w:lvlJc w:val="left"/>
      <w:pPr>
        <w:tabs>
          <w:tab w:val="num" w:pos="0"/>
        </w:tabs>
        <w:ind w:left="3600" w:hanging="360"/>
      </w:pPr>
      <w:rPr>
        <w:u w:val="none"/>
      </w:rPr>
    </w:lvl>
    <w:lvl w:ilvl="5" w:tplc="8B24525E">
      <w:start w:val="1"/>
      <w:numFmt w:val="bullet"/>
      <w:lvlText w:val="■"/>
      <w:lvlJc w:val="left"/>
      <w:pPr>
        <w:tabs>
          <w:tab w:val="num" w:pos="0"/>
        </w:tabs>
        <w:ind w:left="4320" w:hanging="360"/>
      </w:pPr>
      <w:rPr>
        <w:u w:val="none"/>
      </w:rPr>
    </w:lvl>
    <w:lvl w:ilvl="6" w:tplc="6A023E02">
      <w:start w:val="1"/>
      <w:numFmt w:val="bullet"/>
      <w:lvlText w:val="●"/>
      <w:lvlJc w:val="left"/>
      <w:pPr>
        <w:tabs>
          <w:tab w:val="num" w:pos="0"/>
        </w:tabs>
        <w:ind w:left="5040" w:hanging="360"/>
      </w:pPr>
      <w:rPr>
        <w:u w:val="none"/>
      </w:rPr>
    </w:lvl>
    <w:lvl w:ilvl="7" w:tplc="29E0CDD2">
      <w:start w:val="1"/>
      <w:numFmt w:val="bullet"/>
      <w:lvlText w:val="○"/>
      <w:lvlJc w:val="left"/>
      <w:pPr>
        <w:tabs>
          <w:tab w:val="num" w:pos="0"/>
        </w:tabs>
        <w:ind w:left="5760" w:hanging="360"/>
      </w:pPr>
      <w:rPr>
        <w:u w:val="none"/>
      </w:rPr>
    </w:lvl>
    <w:lvl w:ilvl="8" w:tplc="7FCE80E2">
      <w:start w:val="1"/>
      <w:numFmt w:val="bullet"/>
      <w:lvlText w:val="■"/>
      <w:lvlJc w:val="left"/>
      <w:pPr>
        <w:tabs>
          <w:tab w:val="num" w:pos="0"/>
        </w:tabs>
        <w:ind w:left="6480" w:hanging="360"/>
      </w:pPr>
      <w:rPr>
        <w:u w:val="none"/>
      </w:rPr>
    </w:lvl>
  </w:abstractNum>
  <w:abstractNum w:abstractNumId="5" w15:restartNumberingAfterBreak="0">
    <w:nsid w:val="00000005"/>
    <w:multiLevelType w:val="hybridMultilevel"/>
    <w:tmpl w:val="00000000"/>
    <w:lvl w:ilvl="0" w:tplc="8E329FB0">
      <w:start w:val="1"/>
      <w:numFmt w:val="bullet"/>
      <w:lvlRestart w:val="0"/>
      <w:lvlText w:val="●"/>
      <w:lvlJc w:val="left"/>
      <w:pPr>
        <w:tabs>
          <w:tab w:val="num" w:pos="0"/>
        </w:tabs>
        <w:ind w:left="720" w:hanging="360"/>
      </w:pPr>
      <w:rPr>
        <w:u w:val="none"/>
      </w:rPr>
    </w:lvl>
    <w:lvl w:ilvl="1" w:tplc="8B24800E">
      <w:start w:val="1"/>
      <w:numFmt w:val="bullet"/>
      <w:lvlText w:val="○"/>
      <w:lvlJc w:val="left"/>
      <w:pPr>
        <w:tabs>
          <w:tab w:val="num" w:pos="0"/>
        </w:tabs>
        <w:ind w:left="1440" w:hanging="360"/>
      </w:pPr>
      <w:rPr>
        <w:u w:val="none"/>
      </w:rPr>
    </w:lvl>
    <w:lvl w:ilvl="2" w:tplc="F68CF852">
      <w:start w:val="1"/>
      <w:numFmt w:val="bullet"/>
      <w:lvlText w:val="■"/>
      <w:lvlJc w:val="left"/>
      <w:pPr>
        <w:tabs>
          <w:tab w:val="num" w:pos="0"/>
        </w:tabs>
        <w:ind w:left="2160" w:hanging="360"/>
      </w:pPr>
      <w:rPr>
        <w:u w:val="none"/>
      </w:rPr>
    </w:lvl>
    <w:lvl w:ilvl="3" w:tplc="0576EF82">
      <w:start w:val="1"/>
      <w:numFmt w:val="bullet"/>
      <w:lvlText w:val="●"/>
      <w:lvlJc w:val="left"/>
      <w:pPr>
        <w:tabs>
          <w:tab w:val="num" w:pos="0"/>
        </w:tabs>
        <w:ind w:left="2880" w:hanging="360"/>
      </w:pPr>
      <w:rPr>
        <w:u w:val="none"/>
      </w:rPr>
    </w:lvl>
    <w:lvl w:ilvl="4" w:tplc="09625DA8">
      <w:start w:val="1"/>
      <w:numFmt w:val="bullet"/>
      <w:lvlText w:val="○"/>
      <w:lvlJc w:val="left"/>
      <w:pPr>
        <w:tabs>
          <w:tab w:val="num" w:pos="0"/>
        </w:tabs>
        <w:ind w:left="3600" w:hanging="360"/>
      </w:pPr>
      <w:rPr>
        <w:u w:val="none"/>
      </w:rPr>
    </w:lvl>
    <w:lvl w:ilvl="5" w:tplc="66180C32">
      <w:start w:val="1"/>
      <w:numFmt w:val="bullet"/>
      <w:lvlText w:val="■"/>
      <w:lvlJc w:val="left"/>
      <w:pPr>
        <w:tabs>
          <w:tab w:val="num" w:pos="0"/>
        </w:tabs>
        <w:ind w:left="4320" w:hanging="360"/>
      </w:pPr>
      <w:rPr>
        <w:u w:val="none"/>
      </w:rPr>
    </w:lvl>
    <w:lvl w:ilvl="6" w:tplc="246EFD92">
      <w:start w:val="1"/>
      <w:numFmt w:val="bullet"/>
      <w:lvlText w:val="●"/>
      <w:lvlJc w:val="left"/>
      <w:pPr>
        <w:tabs>
          <w:tab w:val="num" w:pos="0"/>
        </w:tabs>
        <w:ind w:left="5040" w:hanging="360"/>
      </w:pPr>
      <w:rPr>
        <w:u w:val="none"/>
      </w:rPr>
    </w:lvl>
    <w:lvl w:ilvl="7" w:tplc="5BD45EC6">
      <w:start w:val="1"/>
      <w:numFmt w:val="bullet"/>
      <w:lvlText w:val="○"/>
      <w:lvlJc w:val="left"/>
      <w:pPr>
        <w:tabs>
          <w:tab w:val="num" w:pos="0"/>
        </w:tabs>
        <w:ind w:left="5760" w:hanging="360"/>
      </w:pPr>
      <w:rPr>
        <w:u w:val="none"/>
      </w:rPr>
    </w:lvl>
    <w:lvl w:ilvl="8" w:tplc="45960242">
      <w:start w:val="1"/>
      <w:numFmt w:val="bullet"/>
      <w:lvlText w:val="■"/>
      <w:lvlJc w:val="left"/>
      <w:pPr>
        <w:tabs>
          <w:tab w:val="num" w:pos="0"/>
        </w:tabs>
        <w:ind w:left="6480" w:hanging="360"/>
      </w:pPr>
      <w:rPr>
        <w:u w:val="none"/>
      </w:rPr>
    </w:lvl>
  </w:abstractNum>
  <w:abstractNum w:abstractNumId="6" w15:restartNumberingAfterBreak="0">
    <w:nsid w:val="00000006"/>
    <w:multiLevelType w:val="hybridMultilevel"/>
    <w:tmpl w:val="00000000"/>
    <w:lvl w:ilvl="0" w:tplc="C97ADCC0">
      <w:start w:val="1"/>
      <w:numFmt w:val="bullet"/>
      <w:lvlRestart w:val="0"/>
      <w:lvlText w:val="●"/>
      <w:lvlJc w:val="left"/>
      <w:pPr>
        <w:tabs>
          <w:tab w:val="num" w:pos="0"/>
        </w:tabs>
        <w:ind w:left="720" w:hanging="360"/>
      </w:pPr>
      <w:rPr>
        <w:u w:val="none"/>
      </w:rPr>
    </w:lvl>
    <w:lvl w:ilvl="1" w:tplc="2D22D93A">
      <w:start w:val="1"/>
      <w:numFmt w:val="bullet"/>
      <w:lvlText w:val="○"/>
      <w:lvlJc w:val="left"/>
      <w:pPr>
        <w:tabs>
          <w:tab w:val="num" w:pos="0"/>
        </w:tabs>
        <w:ind w:left="1440" w:hanging="360"/>
      </w:pPr>
      <w:rPr>
        <w:u w:val="none"/>
      </w:rPr>
    </w:lvl>
    <w:lvl w:ilvl="2" w:tplc="11DC8A84">
      <w:start w:val="1"/>
      <w:numFmt w:val="bullet"/>
      <w:lvlText w:val="■"/>
      <w:lvlJc w:val="left"/>
      <w:pPr>
        <w:tabs>
          <w:tab w:val="num" w:pos="0"/>
        </w:tabs>
        <w:ind w:left="2160" w:hanging="360"/>
      </w:pPr>
      <w:rPr>
        <w:u w:val="none"/>
      </w:rPr>
    </w:lvl>
    <w:lvl w:ilvl="3" w:tplc="55F8939E">
      <w:start w:val="1"/>
      <w:numFmt w:val="bullet"/>
      <w:lvlText w:val="●"/>
      <w:lvlJc w:val="left"/>
      <w:pPr>
        <w:tabs>
          <w:tab w:val="num" w:pos="0"/>
        </w:tabs>
        <w:ind w:left="2880" w:hanging="360"/>
      </w:pPr>
      <w:rPr>
        <w:u w:val="none"/>
      </w:rPr>
    </w:lvl>
    <w:lvl w:ilvl="4" w:tplc="AD7601F2">
      <w:start w:val="1"/>
      <w:numFmt w:val="bullet"/>
      <w:lvlText w:val="○"/>
      <w:lvlJc w:val="left"/>
      <w:pPr>
        <w:tabs>
          <w:tab w:val="num" w:pos="0"/>
        </w:tabs>
        <w:ind w:left="3600" w:hanging="360"/>
      </w:pPr>
      <w:rPr>
        <w:u w:val="none"/>
      </w:rPr>
    </w:lvl>
    <w:lvl w:ilvl="5" w:tplc="EC2E5D2C">
      <w:start w:val="1"/>
      <w:numFmt w:val="bullet"/>
      <w:lvlText w:val="■"/>
      <w:lvlJc w:val="left"/>
      <w:pPr>
        <w:tabs>
          <w:tab w:val="num" w:pos="0"/>
        </w:tabs>
        <w:ind w:left="4320" w:hanging="360"/>
      </w:pPr>
      <w:rPr>
        <w:u w:val="none"/>
      </w:rPr>
    </w:lvl>
    <w:lvl w:ilvl="6" w:tplc="E356055E">
      <w:start w:val="1"/>
      <w:numFmt w:val="bullet"/>
      <w:lvlText w:val="●"/>
      <w:lvlJc w:val="left"/>
      <w:pPr>
        <w:tabs>
          <w:tab w:val="num" w:pos="0"/>
        </w:tabs>
        <w:ind w:left="5040" w:hanging="360"/>
      </w:pPr>
      <w:rPr>
        <w:u w:val="none"/>
      </w:rPr>
    </w:lvl>
    <w:lvl w:ilvl="7" w:tplc="5804FFC0">
      <w:start w:val="1"/>
      <w:numFmt w:val="bullet"/>
      <w:lvlText w:val="○"/>
      <w:lvlJc w:val="left"/>
      <w:pPr>
        <w:tabs>
          <w:tab w:val="num" w:pos="0"/>
        </w:tabs>
        <w:ind w:left="5760" w:hanging="360"/>
      </w:pPr>
      <w:rPr>
        <w:u w:val="none"/>
      </w:rPr>
    </w:lvl>
    <w:lvl w:ilvl="8" w:tplc="0B2ABE40">
      <w:start w:val="1"/>
      <w:numFmt w:val="bullet"/>
      <w:lvlText w:val="■"/>
      <w:lvlJc w:val="left"/>
      <w:pPr>
        <w:tabs>
          <w:tab w:val="num" w:pos="0"/>
        </w:tabs>
        <w:ind w:left="6480" w:hanging="360"/>
      </w:pPr>
      <w:rPr>
        <w:u w:val="none"/>
      </w:rPr>
    </w:lvl>
  </w:abstractNum>
  <w:abstractNum w:abstractNumId="7" w15:restartNumberingAfterBreak="0">
    <w:nsid w:val="00000007"/>
    <w:multiLevelType w:val="hybridMultilevel"/>
    <w:tmpl w:val="00000000"/>
    <w:lvl w:ilvl="0" w:tplc="A0E4C9CC">
      <w:start w:val="1"/>
      <w:numFmt w:val="bullet"/>
      <w:lvlRestart w:val="0"/>
      <w:lvlText w:val="●"/>
      <w:lvlJc w:val="left"/>
      <w:pPr>
        <w:tabs>
          <w:tab w:val="num" w:pos="0"/>
        </w:tabs>
        <w:ind w:left="720" w:hanging="360"/>
      </w:pPr>
      <w:rPr>
        <w:u w:val="none"/>
      </w:rPr>
    </w:lvl>
    <w:lvl w:ilvl="1" w:tplc="46968056">
      <w:start w:val="1"/>
      <w:numFmt w:val="bullet"/>
      <w:lvlText w:val="○"/>
      <w:lvlJc w:val="left"/>
      <w:pPr>
        <w:tabs>
          <w:tab w:val="num" w:pos="0"/>
        </w:tabs>
        <w:ind w:left="1440" w:hanging="360"/>
      </w:pPr>
      <w:rPr>
        <w:u w:val="none"/>
      </w:rPr>
    </w:lvl>
    <w:lvl w:ilvl="2" w:tplc="D10650D8">
      <w:start w:val="1"/>
      <w:numFmt w:val="bullet"/>
      <w:lvlText w:val="■"/>
      <w:lvlJc w:val="left"/>
      <w:pPr>
        <w:tabs>
          <w:tab w:val="num" w:pos="0"/>
        </w:tabs>
        <w:ind w:left="2160" w:hanging="360"/>
      </w:pPr>
      <w:rPr>
        <w:u w:val="none"/>
      </w:rPr>
    </w:lvl>
    <w:lvl w:ilvl="3" w:tplc="EE2A4AFE">
      <w:start w:val="1"/>
      <w:numFmt w:val="bullet"/>
      <w:lvlText w:val="●"/>
      <w:lvlJc w:val="left"/>
      <w:pPr>
        <w:tabs>
          <w:tab w:val="num" w:pos="0"/>
        </w:tabs>
        <w:ind w:left="2880" w:hanging="360"/>
      </w:pPr>
      <w:rPr>
        <w:u w:val="none"/>
      </w:rPr>
    </w:lvl>
    <w:lvl w:ilvl="4" w:tplc="606C7140">
      <w:start w:val="1"/>
      <w:numFmt w:val="bullet"/>
      <w:lvlText w:val="○"/>
      <w:lvlJc w:val="left"/>
      <w:pPr>
        <w:tabs>
          <w:tab w:val="num" w:pos="0"/>
        </w:tabs>
        <w:ind w:left="3600" w:hanging="360"/>
      </w:pPr>
      <w:rPr>
        <w:u w:val="none"/>
      </w:rPr>
    </w:lvl>
    <w:lvl w:ilvl="5" w:tplc="1A602FA4">
      <w:start w:val="1"/>
      <w:numFmt w:val="bullet"/>
      <w:lvlText w:val="■"/>
      <w:lvlJc w:val="left"/>
      <w:pPr>
        <w:tabs>
          <w:tab w:val="num" w:pos="0"/>
        </w:tabs>
        <w:ind w:left="4320" w:hanging="360"/>
      </w:pPr>
      <w:rPr>
        <w:u w:val="none"/>
      </w:rPr>
    </w:lvl>
    <w:lvl w:ilvl="6" w:tplc="0388D63A">
      <w:start w:val="1"/>
      <w:numFmt w:val="bullet"/>
      <w:lvlText w:val="●"/>
      <w:lvlJc w:val="left"/>
      <w:pPr>
        <w:tabs>
          <w:tab w:val="num" w:pos="0"/>
        </w:tabs>
        <w:ind w:left="5040" w:hanging="360"/>
      </w:pPr>
      <w:rPr>
        <w:u w:val="none"/>
      </w:rPr>
    </w:lvl>
    <w:lvl w:ilvl="7" w:tplc="0C522554">
      <w:start w:val="1"/>
      <w:numFmt w:val="bullet"/>
      <w:lvlText w:val="○"/>
      <w:lvlJc w:val="left"/>
      <w:pPr>
        <w:tabs>
          <w:tab w:val="num" w:pos="0"/>
        </w:tabs>
        <w:ind w:left="5760" w:hanging="360"/>
      </w:pPr>
      <w:rPr>
        <w:u w:val="none"/>
      </w:rPr>
    </w:lvl>
    <w:lvl w:ilvl="8" w:tplc="62CA35C2">
      <w:start w:val="1"/>
      <w:numFmt w:val="bullet"/>
      <w:lvlText w:val="■"/>
      <w:lvlJc w:val="left"/>
      <w:pPr>
        <w:tabs>
          <w:tab w:val="num" w:pos="0"/>
        </w:tabs>
        <w:ind w:left="6480" w:hanging="360"/>
      </w:pPr>
      <w:rPr>
        <w:u w:val="none"/>
      </w:rPr>
    </w:lvl>
  </w:abstractNum>
  <w:abstractNum w:abstractNumId="8" w15:restartNumberingAfterBreak="0">
    <w:nsid w:val="00000008"/>
    <w:multiLevelType w:val="hybridMultilevel"/>
    <w:tmpl w:val="00000000"/>
    <w:lvl w:ilvl="0" w:tplc="D9844A4C">
      <w:start w:val="1"/>
      <w:numFmt w:val="bullet"/>
      <w:lvlRestart w:val="0"/>
      <w:lvlText w:val="●"/>
      <w:lvlJc w:val="left"/>
      <w:pPr>
        <w:tabs>
          <w:tab w:val="num" w:pos="0"/>
        </w:tabs>
        <w:ind w:left="720" w:hanging="360"/>
      </w:pPr>
      <w:rPr>
        <w:u w:val="none"/>
      </w:rPr>
    </w:lvl>
    <w:lvl w:ilvl="1" w:tplc="C1381232">
      <w:start w:val="1"/>
      <w:numFmt w:val="bullet"/>
      <w:lvlText w:val="○"/>
      <w:lvlJc w:val="left"/>
      <w:pPr>
        <w:tabs>
          <w:tab w:val="num" w:pos="0"/>
        </w:tabs>
        <w:ind w:left="1440" w:hanging="360"/>
      </w:pPr>
      <w:rPr>
        <w:u w:val="none"/>
      </w:rPr>
    </w:lvl>
    <w:lvl w:ilvl="2" w:tplc="829E6D2C">
      <w:start w:val="1"/>
      <w:numFmt w:val="bullet"/>
      <w:lvlText w:val="■"/>
      <w:lvlJc w:val="left"/>
      <w:pPr>
        <w:tabs>
          <w:tab w:val="num" w:pos="0"/>
        </w:tabs>
        <w:ind w:left="2160" w:hanging="360"/>
      </w:pPr>
      <w:rPr>
        <w:u w:val="none"/>
      </w:rPr>
    </w:lvl>
    <w:lvl w:ilvl="3" w:tplc="CDB0808A">
      <w:start w:val="1"/>
      <w:numFmt w:val="bullet"/>
      <w:lvlText w:val="●"/>
      <w:lvlJc w:val="left"/>
      <w:pPr>
        <w:tabs>
          <w:tab w:val="num" w:pos="0"/>
        </w:tabs>
        <w:ind w:left="2880" w:hanging="360"/>
      </w:pPr>
      <w:rPr>
        <w:u w:val="none"/>
      </w:rPr>
    </w:lvl>
    <w:lvl w:ilvl="4" w:tplc="8F6EF23E">
      <w:start w:val="1"/>
      <w:numFmt w:val="bullet"/>
      <w:lvlText w:val="○"/>
      <w:lvlJc w:val="left"/>
      <w:pPr>
        <w:tabs>
          <w:tab w:val="num" w:pos="0"/>
        </w:tabs>
        <w:ind w:left="3600" w:hanging="360"/>
      </w:pPr>
      <w:rPr>
        <w:u w:val="none"/>
      </w:rPr>
    </w:lvl>
    <w:lvl w:ilvl="5" w:tplc="E5405464">
      <w:start w:val="1"/>
      <w:numFmt w:val="bullet"/>
      <w:lvlText w:val="■"/>
      <w:lvlJc w:val="left"/>
      <w:pPr>
        <w:tabs>
          <w:tab w:val="num" w:pos="0"/>
        </w:tabs>
        <w:ind w:left="4320" w:hanging="360"/>
      </w:pPr>
      <w:rPr>
        <w:u w:val="none"/>
      </w:rPr>
    </w:lvl>
    <w:lvl w:ilvl="6" w:tplc="FFB2FEDC">
      <w:start w:val="1"/>
      <w:numFmt w:val="bullet"/>
      <w:lvlText w:val="●"/>
      <w:lvlJc w:val="left"/>
      <w:pPr>
        <w:tabs>
          <w:tab w:val="num" w:pos="0"/>
        </w:tabs>
        <w:ind w:left="5040" w:hanging="360"/>
      </w:pPr>
      <w:rPr>
        <w:u w:val="none"/>
      </w:rPr>
    </w:lvl>
    <w:lvl w:ilvl="7" w:tplc="C1183E76">
      <w:start w:val="1"/>
      <w:numFmt w:val="bullet"/>
      <w:lvlText w:val="○"/>
      <w:lvlJc w:val="left"/>
      <w:pPr>
        <w:tabs>
          <w:tab w:val="num" w:pos="0"/>
        </w:tabs>
        <w:ind w:left="5760" w:hanging="360"/>
      </w:pPr>
      <w:rPr>
        <w:u w:val="none"/>
      </w:rPr>
    </w:lvl>
    <w:lvl w:ilvl="8" w:tplc="A920BDE2">
      <w:start w:val="1"/>
      <w:numFmt w:val="bullet"/>
      <w:lvlText w:val="■"/>
      <w:lvlJc w:val="left"/>
      <w:pPr>
        <w:tabs>
          <w:tab w:val="num" w:pos="0"/>
        </w:tabs>
        <w:ind w:left="6480" w:hanging="360"/>
      </w:pPr>
      <w:rPr>
        <w:u w:val="none"/>
      </w:rPr>
    </w:lvl>
  </w:abstractNum>
  <w:num w:numId="1" w16cid:durableId="875964733">
    <w:abstractNumId w:val="0"/>
  </w:num>
  <w:num w:numId="2" w16cid:durableId="1275209426">
    <w:abstractNumId w:val="1"/>
  </w:num>
  <w:num w:numId="3" w16cid:durableId="556821268">
    <w:abstractNumId w:val="2"/>
  </w:num>
  <w:num w:numId="4" w16cid:durableId="2022968373">
    <w:abstractNumId w:val="3"/>
  </w:num>
  <w:num w:numId="5" w16cid:durableId="1487668716">
    <w:abstractNumId w:val="4"/>
  </w:num>
  <w:num w:numId="6" w16cid:durableId="2000696378">
    <w:abstractNumId w:val="5"/>
  </w:num>
  <w:num w:numId="7" w16cid:durableId="120224803">
    <w:abstractNumId w:val="6"/>
  </w:num>
  <w:num w:numId="8" w16cid:durableId="1793860300">
    <w:abstractNumId w:val="7"/>
  </w:num>
  <w:num w:numId="9" w16cid:durableId="1523130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05"/>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8413F2"/>
    <w:rsid w:val="001A1013"/>
    <w:rsid w:val="008413F2"/>
    <w:rsid w:val="00A9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8E1E"/>
  <w15:docId w15:val="{081010FB-09A5-4A4A-B226-DD53DC5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Droid Sans" w:eastAsia="Droid Sans"/>
      <w:kern w:val="2"/>
      <w:sz w:val="21"/>
      <w:szCs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sz w:val="22"/>
      <w:szCs w:val="22"/>
    </w:r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1649">
      <w:bodyDiv w:val="1"/>
      <w:marLeft w:val="0"/>
      <w:marRight w:val="0"/>
      <w:marTop w:val="0"/>
      <w:marBottom w:val="0"/>
      <w:divBdr>
        <w:top w:val="none" w:sz="0" w:space="0" w:color="auto"/>
        <w:left w:val="none" w:sz="0" w:space="0" w:color="auto"/>
        <w:bottom w:val="none" w:sz="0" w:space="0" w:color="auto"/>
        <w:right w:val="none" w:sz="0" w:space="0" w:color="auto"/>
      </w:divBdr>
      <w:divsChild>
        <w:div w:id="1322809342">
          <w:marLeft w:val="0"/>
          <w:marRight w:val="0"/>
          <w:marTop w:val="0"/>
          <w:marBottom w:val="0"/>
          <w:divBdr>
            <w:top w:val="none" w:sz="0" w:space="0" w:color="auto"/>
            <w:left w:val="none" w:sz="0" w:space="0" w:color="auto"/>
            <w:bottom w:val="none" w:sz="0" w:space="0" w:color="auto"/>
            <w:right w:val="none" w:sz="0" w:space="0" w:color="auto"/>
          </w:divBdr>
          <w:divsChild>
            <w:div w:id="1009334665">
              <w:marLeft w:val="0"/>
              <w:marRight w:val="0"/>
              <w:marTop w:val="0"/>
              <w:marBottom w:val="0"/>
              <w:divBdr>
                <w:top w:val="none" w:sz="0" w:space="0" w:color="auto"/>
                <w:left w:val="none" w:sz="0" w:space="0" w:color="auto"/>
                <w:bottom w:val="none" w:sz="0" w:space="0" w:color="auto"/>
                <w:right w:val="none" w:sz="0" w:space="0" w:color="auto"/>
              </w:divBdr>
            </w:div>
            <w:div w:id="1255169191">
              <w:marLeft w:val="0"/>
              <w:marRight w:val="0"/>
              <w:marTop w:val="0"/>
              <w:marBottom w:val="0"/>
              <w:divBdr>
                <w:top w:val="none" w:sz="0" w:space="0" w:color="auto"/>
                <w:left w:val="none" w:sz="0" w:space="0" w:color="auto"/>
                <w:bottom w:val="none" w:sz="0" w:space="0" w:color="auto"/>
                <w:right w:val="none" w:sz="0" w:space="0" w:color="auto"/>
              </w:divBdr>
            </w:div>
            <w:div w:id="687679208">
              <w:marLeft w:val="0"/>
              <w:marRight w:val="0"/>
              <w:marTop w:val="0"/>
              <w:marBottom w:val="0"/>
              <w:divBdr>
                <w:top w:val="none" w:sz="0" w:space="0" w:color="auto"/>
                <w:left w:val="none" w:sz="0" w:space="0" w:color="auto"/>
                <w:bottom w:val="none" w:sz="0" w:space="0" w:color="auto"/>
                <w:right w:val="none" w:sz="0" w:space="0" w:color="auto"/>
              </w:divBdr>
            </w:div>
            <w:div w:id="694423236">
              <w:marLeft w:val="0"/>
              <w:marRight w:val="0"/>
              <w:marTop w:val="0"/>
              <w:marBottom w:val="0"/>
              <w:divBdr>
                <w:top w:val="none" w:sz="0" w:space="0" w:color="auto"/>
                <w:left w:val="none" w:sz="0" w:space="0" w:color="auto"/>
                <w:bottom w:val="none" w:sz="0" w:space="0" w:color="auto"/>
                <w:right w:val="none" w:sz="0" w:space="0" w:color="auto"/>
              </w:divBdr>
            </w:div>
            <w:div w:id="73164635">
              <w:marLeft w:val="0"/>
              <w:marRight w:val="0"/>
              <w:marTop w:val="0"/>
              <w:marBottom w:val="0"/>
              <w:divBdr>
                <w:top w:val="none" w:sz="0" w:space="0" w:color="auto"/>
                <w:left w:val="none" w:sz="0" w:space="0" w:color="auto"/>
                <w:bottom w:val="none" w:sz="0" w:space="0" w:color="auto"/>
                <w:right w:val="none" w:sz="0" w:space="0" w:color="auto"/>
              </w:divBdr>
            </w:div>
            <w:div w:id="1155603637">
              <w:marLeft w:val="0"/>
              <w:marRight w:val="0"/>
              <w:marTop w:val="0"/>
              <w:marBottom w:val="0"/>
              <w:divBdr>
                <w:top w:val="none" w:sz="0" w:space="0" w:color="auto"/>
                <w:left w:val="none" w:sz="0" w:space="0" w:color="auto"/>
                <w:bottom w:val="none" w:sz="0" w:space="0" w:color="auto"/>
                <w:right w:val="none" w:sz="0" w:space="0" w:color="auto"/>
              </w:divBdr>
            </w:div>
            <w:div w:id="1339309250">
              <w:marLeft w:val="0"/>
              <w:marRight w:val="0"/>
              <w:marTop w:val="0"/>
              <w:marBottom w:val="0"/>
              <w:divBdr>
                <w:top w:val="none" w:sz="0" w:space="0" w:color="auto"/>
                <w:left w:val="none" w:sz="0" w:space="0" w:color="auto"/>
                <w:bottom w:val="none" w:sz="0" w:space="0" w:color="auto"/>
                <w:right w:val="none" w:sz="0" w:space="0" w:color="auto"/>
              </w:divBdr>
            </w:div>
            <w:div w:id="1824274606">
              <w:marLeft w:val="0"/>
              <w:marRight w:val="0"/>
              <w:marTop w:val="0"/>
              <w:marBottom w:val="0"/>
              <w:divBdr>
                <w:top w:val="none" w:sz="0" w:space="0" w:color="auto"/>
                <w:left w:val="none" w:sz="0" w:space="0" w:color="auto"/>
                <w:bottom w:val="none" w:sz="0" w:space="0" w:color="auto"/>
                <w:right w:val="none" w:sz="0" w:space="0" w:color="auto"/>
              </w:divBdr>
            </w:div>
            <w:div w:id="248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4443">
      <w:bodyDiv w:val="1"/>
      <w:marLeft w:val="0"/>
      <w:marRight w:val="0"/>
      <w:marTop w:val="0"/>
      <w:marBottom w:val="0"/>
      <w:divBdr>
        <w:top w:val="none" w:sz="0" w:space="0" w:color="auto"/>
        <w:left w:val="none" w:sz="0" w:space="0" w:color="auto"/>
        <w:bottom w:val="none" w:sz="0" w:space="0" w:color="auto"/>
        <w:right w:val="none" w:sz="0" w:space="0" w:color="auto"/>
      </w:divBdr>
      <w:divsChild>
        <w:div w:id="295337576">
          <w:marLeft w:val="0"/>
          <w:marRight w:val="0"/>
          <w:marTop w:val="0"/>
          <w:marBottom w:val="0"/>
          <w:divBdr>
            <w:top w:val="none" w:sz="0" w:space="0" w:color="auto"/>
            <w:left w:val="none" w:sz="0" w:space="0" w:color="auto"/>
            <w:bottom w:val="none" w:sz="0" w:space="0" w:color="auto"/>
            <w:right w:val="none" w:sz="0" w:space="0" w:color="auto"/>
          </w:divBdr>
          <w:divsChild>
            <w:div w:id="422577225">
              <w:marLeft w:val="0"/>
              <w:marRight w:val="0"/>
              <w:marTop w:val="0"/>
              <w:marBottom w:val="0"/>
              <w:divBdr>
                <w:top w:val="none" w:sz="0" w:space="0" w:color="auto"/>
                <w:left w:val="none" w:sz="0" w:space="0" w:color="auto"/>
                <w:bottom w:val="none" w:sz="0" w:space="0" w:color="auto"/>
                <w:right w:val="none" w:sz="0" w:space="0" w:color="auto"/>
              </w:divBdr>
            </w:div>
            <w:div w:id="1544516441">
              <w:marLeft w:val="0"/>
              <w:marRight w:val="0"/>
              <w:marTop w:val="0"/>
              <w:marBottom w:val="0"/>
              <w:divBdr>
                <w:top w:val="none" w:sz="0" w:space="0" w:color="auto"/>
                <w:left w:val="none" w:sz="0" w:space="0" w:color="auto"/>
                <w:bottom w:val="none" w:sz="0" w:space="0" w:color="auto"/>
                <w:right w:val="none" w:sz="0" w:space="0" w:color="auto"/>
              </w:divBdr>
            </w:div>
            <w:div w:id="1504853201">
              <w:marLeft w:val="0"/>
              <w:marRight w:val="0"/>
              <w:marTop w:val="0"/>
              <w:marBottom w:val="0"/>
              <w:divBdr>
                <w:top w:val="none" w:sz="0" w:space="0" w:color="auto"/>
                <w:left w:val="none" w:sz="0" w:space="0" w:color="auto"/>
                <w:bottom w:val="none" w:sz="0" w:space="0" w:color="auto"/>
                <w:right w:val="none" w:sz="0" w:space="0" w:color="auto"/>
              </w:divBdr>
            </w:div>
            <w:div w:id="879171647">
              <w:marLeft w:val="0"/>
              <w:marRight w:val="0"/>
              <w:marTop w:val="0"/>
              <w:marBottom w:val="0"/>
              <w:divBdr>
                <w:top w:val="none" w:sz="0" w:space="0" w:color="auto"/>
                <w:left w:val="none" w:sz="0" w:space="0" w:color="auto"/>
                <w:bottom w:val="none" w:sz="0" w:space="0" w:color="auto"/>
                <w:right w:val="none" w:sz="0" w:space="0" w:color="auto"/>
              </w:divBdr>
            </w:div>
            <w:div w:id="1138960926">
              <w:marLeft w:val="0"/>
              <w:marRight w:val="0"/>
              <w:marTop w:val="0"/>
              <w:marBottom w:val="0"/>
              <w:divBdr>
                <w:top w:val="none" w:sz="0" w:space="0" w:color="auto"/>
                <w:left w:val="none" w:sz="0" w:space="0" w:color="auto"/>
                <w:bottom w:val="none" w:sz="0" w:space="0" w:color="auto"/>
                <w:right w:val="none" w:sz="0" w:space="0" w:color="auto"/>
              </w:divBdr>
            </w:div>
            <w:div w:id="12879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430">
      <w:bodyDiv w:val="1"/>
      <w:marLeft w:val="0"/>
      <w:marRight w:val="0"/>
      <w:marTop w:val="0"/>
      <w:marBottom w:val="0"/>
      <w:divBdr>
        <w:top w:val="none" w:sz="0" w:space="0" w:color="auto"/>
        <w:left w:val="none" w:sz="0" w:space="0" w:color="auto"/>
        <w:bottom w:val="none" w:sz="0" w:space="0" w:color="auto"/>
        <w:right w:val="none" w:sz="0" w:space="0" w:color="auto"/>
      </w:divBdr>
      <w:divsChild>
        <w:div w:id="1820029033">
          <w:marLeft w:val="0"/>
          <w:marRight w:val="0"/>
          <w:marTop w:val="0"/>
          <w:marBottom w:val="0"/>
          <w:divBdr>
            <w:top w:val="none" w:sz="0" w:space="0" w:color="auto"/>
            <w:left w:val="none" w:sz="0" w:space="0" w:color="auto"/>
            <w:bottom w:val="none" w:sz="0" w:space="0" w:color="auto"/>
            <w:right w:val="none" w:sz="0" w:space="0" w:color="auto"/>
          </w:divBdr>
          <w:divsChild>
            <w:div w:id="78648814">
              <w:marLeft w:val="0"/>
              <w:marRight w:val="0"/>
              <w:marTop w:val="0"/>
              <w:marBottom w:val="0"/>
              <w:divBdr>
                <w:top w:val="none" w:sz="0" w:space="0" w:color="auto"/>
                <w:left w:val="none" w:sz="0" w:space="0" w:color="auto"/>
                <w:bottom w:val="none" w:sz="0" w:space="0" w:color="auto"/>
                <w:right w:val="none" w:sz="0" w:space="0" w:color="auto"/>
              </w:divBdr>
            </w:div>
            <w:div w:id="1791897490">
              <w:marLeft w:val="0"/>
              <w:marRight w:val="0"/>
              <w:marTop w:val="0"/>
              <w:marBottom w:val="0"/>
              <w:divBdr>
                <w:top w:val="none" w:sz="0" w:space="0" w:color="auto"/>
                <w:left w:val="none" w:sz="0" w:space="0" w:color="auto"/>
                <w:bottom w:val="none" w:sz="0" w:space="0" w:color="auto"/>
                <w:right w:val="none" w:sz="0" w:space="0" w:color="auto"/>
              </w:divBdr>
            </w:div>
            <w:div w:id="200897410">
              <w:marLeft w:val="0"/>
              <w:marRight w:val="0"/>
              <w:marTop w:val="0"/>
              <w:marBottom w:val="0"/>
              <w:divBdr>
                <w:top w:val="none" w:sz="0" w:space="0" w:color="auto"/>
                <w:left w:val="none" w:sz="0" w:space="0" w:color="auto"/>
                <w:bottom w:val="none" w:sz="0" w:space="0" w:color="auto"/>
                <w:right w:val="none" w:sz="0" w:space="0" w:color="auto"/>
              </w:divBdr>
            </w:div>
            <w:div w:id="1920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788">
      <w:bodyDiv w:val="1"/>
      <w:marLeft w:val="0"/>
      <w:marRight w:val="0"/>
      <w:marTop w:val="0"/>
      <w:marBottom w:val="0"/>
      <w:divBdr>
        <w:top w:val="none" w:sz="0" w:space="0" w:color="auto"/>
        <w:left w:val="none" w:sz="0" w:space="0" w:color="auto"/>
        <w:bottom w:val="none" w:sz="0" w:space="0" w:color="auto"/>
        <w:right w:val="none" w:sz="0" w:space="0" w:color="auto"/>
      </w:divBdr>
      <w:divsChild>
        <w:div w:id="167329410">
          <w:marLeft w:val="0"/>
          <w:marRight w:val="0"/>
          <w:marTop w:val="0"/>
          <w:marBottom w:val="0"/>
          <w:divBdr>
            <w:top w:val="none" w:sz="0" w:space="0" w:color="auto"/>
            <w:left w:val="none" w:sz="0" w:space="0" w:color="auto"/>
            <w:bottom w:val="none" w:sz="0" w:space="0" w:color="auto"/>
            <w:right w:val="none" w:sz="0" w:space="0" w:color="auto"/>
          </w:divBdr>
          <w:divsChild>
            <w:div w:id="552934197">
              <w:marLeft w:val="0"/>
              <w:marRight w:val="0"/>
              <w:marTop w:val="0"/>
              <w:marBottom w:val="0"/>
              <w:divBdr>
                <w:top w:val="none" w:sz="0" w:space="0" w:color="auto"/>
                <w:left w:val="none" w:sz="0" w:space="0" w:color="auto"/>
                <w:bottom w:val="none" w:sz="0" w:space="0" w:color="auto"/>
                <w:right w:val="none" w:sz="0" w:space="0" w:color="auto"/>
              </w:divBdr>
            </w:div>
            <w:div w:id="1494487043">
              <w:marLeft w:val="0"/>
              <w:marRight w:val="0"/>
              <w:marTop w:val="0"/>
              <w:marBottom w:val="0"/>
              <w:divBdr>
                <w:top w:val="none" w:sz="0" w:space="0" w:color="auto"/>
                <w:left w:val="none" w:sz="0" w:space="0" w:color="auto"/>
                <w:bottom w:val="none" w:sz="0" w:space="0" w:color="auto"/>
                <w:right w:val="none" w:sz="0" w:space="0" w:color="auto"/>
              </w:divBdr>
            </w:div>
            <w:div w:id="1633556943">
              <w:marLeft w:val="0"/>
              <w:marRight w:val="0"/>
              <w:marTop w:val="0"/>
              <w:marBottom w:val="0"/>
              <w:divBdr>
                <w:top w:val="none" w:sz="0" w:space="0" w:color="auto"/>
                <w:left w:val="none" w:sz="0" w:space="0" w:color="auto"/>
                <w:bottom w:val="none" w:sz="0" w:space="0" w:color="auto"/>
                <w:right w:val="none" w:sz="0" w:space="0" w:color="auto"/>
              </w:divBdr>
            </w:div>
            <w:div w:id="799226883">
              <w:marLeft w:val="0"/>
              <w:marRight w:val="0"/>
              <w:marTop w:val="0"/>
              <w:marBottom w:val="0"/>
              <w:divBdr>
                <w:top w:val="none" w:sz="0" w:space="0" w:color="auto"/>
                <w:left w:val="none" w:sz="0" w:space="0" w:color="auto"/>
                <w:bottom w:val="none" w:sz="0" w:space="0" w:color="auto"/>
                <w:right w:val="none" w:sz="0" w:space="0" w:color="auto"/>
              </w:divBdr>
            </w:div>
            <w:div w:id="1525053146">
              <w:marLeft w:val="0"/>
              <w:marRight w:val="0"/>
              <w:marTop w:val="0"/>
              <w:marBottom w:val="0"/>
              <w:divBdr>
                <w:top w:val="none" w:sz="0" w:space="0" w:color="auto"/>
                <w:left w:val="none" w:sz="0" w:space="0" w:color="auto"/>
                <w:bottom w:val="none" w:sz="0" w:space="0" w:color="auto"/>
                <w:right w:val="none" w:sz="0" w:space="0" w:color="auto"/>
              </w:divBdr>
            </w:div>
            <w:div w:id="1177039396">
              <w:marLeft w:val="0"/>
              <w:marRight w:val="0"/>
              <w:marTop w:val="0"/>
              <w:marBottom w:val="0"/>
              <w:divBdr>
                <w:top w:val="none" w:sz="0" w:space="0" w:color="auto"/>
                <w:left w:val="none" w:sz="0" w:space="0" w:color="auto"/>
                <w:bottom w:val="none" w:sz="0" w:space="0" w:color="auto"/>
                <w:right w:val="none" w:sz="0" w:space="0" w:color="auto"/>
              </w:divBdr>
            </w:div>
            <w:div w:id="358242440">
              <w:marLeft w:val="0"/>
              <w:marRight w:val="0"/>
              <w:marTop w:val="0"/>
              <w:marBottom w:val="0"/>
              <w:divBdr>
                <w:top w:val="none" w:sz="0" w:space="0" w:color="auto"/>
                <w:left w:val="none" w:sz="0" w:space="0" w:color="auto"/>
                <w:bottom w:val="none" w:sz="0" w:space="0" w:color="auto"/>
                <w:right w:val="none" w:sz="0" w:space="0" w:color="auto"/>
              </w:divBdr>
            </w:div>
            <w:div w:id="48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3501">
      <w:bodyDiv w:val="1"/>
      <w:marLeft w:val="0"/>
      <w:marRight w:val="0"/>
      <w:marTop w:val="0"/>
      <w:marBottom w:val="0"/>
      <w:divBdr>
        <w:top w:val="none" w:sz="0" w:space="0" w:color="auto"/>
        <w:left w:val="none" w:sz="0" w:space="0" w:color="auto"/>
        <w:bottom w:val="none" w:sz="0" w:space="0" w:color="auto"/>
        <w:right w:val="none" w:sz="0" w:space="0" w:color="auto"/>
      </w:divBdr>
      <w:divsChild>
        <w:div w:id="753089037">
          <w:marLeft w:val="0"/>
          <w:marRight w:val="0"/>
          <w:marTop w:val="0"/>
          <w:marBottom w:val="0"/>
          <w:divBdr>
            <w:top w:val="none" w:sz="0" w:space="0" w:color="auto"/>
            <w:left w:val="none" w:sz="0" w:space="0" w:color="auto"/>
            <w:bottom w:val="none" w:sz="0" w:space="0" w:color="auto"/>
            <w:right w:val="none" w:sz="0" w:space="0" w:color="auto"/>
          </w:divBdr>
          <w:divsChild>
            <w:div w:id="1132207224">
              <w:marLeft w:val="0"/>
              <w:marRight w:val="0"/>
              <w:marTop w:val="0"/>
              <w:marBottom w:val="0"/>
              <w:divBdr>
                <w:top w:val="none" w:sz="0" w:space="0" w:color="auto"/>
                <w:left w:val="none" w:sz="0" w:space="0" w:color="auto"/>
                <w:bottom w:val="none" w:sz="0" w:space="0" w:color="auto"/>
                <w:right w:val="none" w:sz="0" w:space="0" w:color="auto"/>
              </w:divBdr>
            </w:div>
            <w:div w:id="995455720">
              <w:marLeft w:val="0"/>
              <w:marRight w:val="0"/>
              <w:marTop w:val="0"/>
              <w:marBottom w:val="0"/>
              <w:divBdr>
                <w:top w:val="none" w:sz="0" w:space="0" w:color="auto"/>
                <w:left w:val="none" w:sz="0" w:space="0" w:color="auto"/>
                <w:bottom w:val="none" w:sz="0" w:space="0" w:color="auto"/>
                <w:right w:val="none" w:sz="0" w:space="0" w:color="auto"/>
              </w:divBdr>
            </w:div>
            <w:div w:id="1196506172">
              <w:marLeft w:val="0"/>
              <w:marRight w:val="0"/>
              <w:marTop w:val="0"/>
              <w:marBottom w:val="0"/>
              <w:divBdr>
                <w:top w:val="none" w:sz="0" w:space="0" w:color="auto"/>
                <w:left w:val="none" w:sz="0" w:space="0" w:color="auto"/>
                <w:bottom w:val="none" w:sz="0" w:space="0" w:color="auto"/>
                <w:right w:val="none" w:sz="0" w:space="0" w:color="auto"/>
              </w:divBdr>
            </w:div>
            <w:div w:id="1655260901">
              <w:marLeft w:val="0"/>
              <w:marRight w:val="0"/>
              <w:marTop w:val="0"/>
              <w:marBottom w:val="0"/>
              <w:divBdr>
                <w:top w:val="none" w:sz="0" w:space="0" w:color="auto"/>
                <w:left w:val="none" w:sz="0" w:space="0" w:color="auto"/>
                <w:bottom w:val="none" w:sz="0" w:space="0" w:color="auto"/>
                <w:right w:val="none" w:sz="0" w:space="0" w:color="auto"/>
              </w:divBdr>
            </w:div>
            <w:div w:id="1826435156">
              <w:marLeft w:val="0"/>
              <w:marRight w:val="0"/>
              <w:marTop w:val="0"/>
              <w:marBottom w:val="0"/>
              <w:divBdr>
                <w:top w:val="none" w:sz="0" w:space="0" w:color="auto"/>
                <w:left w:val="none" w:sz="0" w:space="0" w:color="auto"/>
                <w:bottom w:val="none" w:sz="0" w:space="0" w:color="auto"/>
                <w:right w:val="none" w:sz="0" w:space="0" w:color="auto"/>
              </w:divBdr>
            </w:div>
            <w:div w:id="572201003">
              <w:marLeft w:val="0"/>
              <w:marRight w:val="0"/>
              <w:marTop w:val="0"/>
              <w:marBottom w:val="0"/>
              <w:divBdr>
                <w:top w:val="none" w:sz="0" w:space="0" w:color="auto"/>
                <w:left w:val="none" w:sz="0" w:space="0" w:color="auto"/>
                <w:bottom w:val="none" w:sz="0" w:space="0" w:color="auto"/>
                <w:right w:val="none" w:sz="0" w:space="0" w:color="auto"/>
              </w:divBdr>
            </w:div>
            <w:div w:id="1072850402">
              <w:marLeft w:val="0"/>
              <w:marRight w:val="0"/>
              <w:marTop w:val="0"/>
              <w:marBottom w:val="0"/>
              <w:divBdr>
                <w:top w:val="none" w:sz="0" w:space="0" w:color="auto"/>
                <w:left w:val="none" w:sz="0" w:space="0" w:color="auto"/>
                <w:bottom w:val="none" w:sz="0" w:space="0" w:color="auto"/>
                <w:right w:val="none" w:sz="0" w:space="0" w:color="auto"/>
              </w:divBdr>
            </w:div>
            <w:div w:id="1158419767">
              <w:marLeft w:val="0"/>
              <w:marRight w:val="0"/>
              <w:marTop w:val="0"/>
              <w:marBottom w:val="0"/>
              <w:divBdr>
                <w:top w:val="none" w:sz="0" w:space="0" w:color="auto"/>
                <w:left w:val="none" w:sz="0" w:space="0" w:color="auto"/>
                <w:bottom w:val="none" w:sz="0" w:space="0" w:color="auto"/>
                <w:right w:val="none" w:sz="0" w:space="0" w:color="auto"/>
              </w:divBdr>
            </w:div>
            <w:div w:id="1943798101">
              <w:marLeft w:val="0"/>
              <w:marRight w:val="0"/>
              <w:marTop w:val="0"/>
              <w:marBottom w:val="0"/>
              <w:divBdr>
                <w:top w:val="none" w:sz="0" w:space="0" w:color="auto"/>
                <w:left w:val="none" w:sz="0" w:space="0" w:color="auto"/>
                <w:bottom w:val="none" w:sz="0" w:space="0" w:color="auto"/>
                <w:right w:val="none" w:sz="0" w:space="0" w:color="auto"/>
              </w:divBdr>
            </w:div>
            <w:div w:id="672219141">
              <w:marLeft w:val="0"/>
              <w:marRight w:val="0"/>
              <w:marTop w:val="0"/>
              <w:marBottom w:val="0"/>
              <w:divBdr>
                <w:top w:val="none" w:sz="0" w:space="0" w:color="auto"/>
                <w:left w:val="none" w:sz="0" w:space="0" w:color="auto"/>
                <w:bottom w:val="none" w:sz="0" w:space="0" w:color="auto"/>
                <w:right w:val="none" w:sz="0" w:space="0" w:color="auto"/>
              </w:divBdr>
            </w:div>
            <w:div w:id="489293647">
              <w:marLeft w:val="0"/>
              <w:marRight w:val="0"/>
              <w:marTop w:val="0"/>
              <w:marBottom w:val="0"/>
              <w:divBdr>
                <w:top w:val="none" w:sz="0" w:space="0" w:color="auto"/>
                <w:left w:val="none" w:sz="0" w:space="0" w:color="auto"/>
                <w:bottom w:val="none" w:sz="0" w:space="0" w:color="auto"/>
                <w:right w:val="none" w:sz="0" w:space="0" w:color="auto"/>
              </w:divBdr>
            </w:div>
            <w:div w:id="1584870993">
              <w:marLeft w:val="0"/>
              <w:marRight w:val="0"/>
              <w:marTop w:val="0"/>
              <w:marBottom w:val="0"/>
              <w:divBdr>
                <w:top w:val="none" w:sz="0" w:space="0" w:color="auto"/>
                <w:left w:val="none" w:sz="0" w:space="0" w:color="auto"/>
                <w:bottom w:val="none" w:sz="0" w:space="0" w:color="auto"/>
                <w:right w:val="none" w:sz="0" w:space="0" w:color="auto"/>
              </w:divBdr>
            </w:div>
            <w:div w:id="1753043124">
              <w:marLeft w:val="0"/>
              <w:marRight w:val="0"/>
              <w:marTop w:val="0"/>
              <w:marBottom w:val="0"/>
              <w:divBdr>
                <w:top w:val="none" w:sz="0" w:space="0" w:color="auto"/>
                <w:left w:val="none" w:sz="0" w:space="0" w:color="auto"/>
                <w:bottom w:val="none" w:sz="0" w:space="0" w:color="auto"/>
                <w:right w:val="none" w:sz="0" w:space="0" w:color="auto"/>
              </w:divBdr>
            </w:div>
            <w:div w:id="718743130">
              <w:marLeft w:val="0"/>
              <w:marRight w:val="0"/>
              <w:marTop w:val="0"/>
              <w:marBottom w:val="0"/>
              <w:divBdr>
                <w:top w:val="none" w:sz="0" w:space="0" w:color="auto"/>
                <w:left w:val="none" w:sz="0" w:space="0" w:color="auto"/>
                <w:bottom w:val="none" w:sz="0" w:space="0" w:color="auto"/>
                <w:right w:val="none" w:sz="0" w:space="0" w:color="auto"/>
              </w:divBdr>
            </w:div>
            <w:div w:id="1487473823">
              <w:marLeft w:val="0"/>
              <w:marRight w:val="0"/>
              <w:marTop w:val="0"/>
              <w:marBottom w:val="0"/>
              <w:divBdr>
                <w:top w:val="none" w:sz="0" w:space="0" w:color="auto"/>
                <w:left w:val="none" w:sz="0" w:space="0" w:color="auto"/>
                <w:bottom w:val="none" w:sz="0" w:space="0" w:color="auto"/>
                <w:right w:val="none" w:sz="0" w:space="0" w:color="auto"/>
              </w:divBdr>
            </w:div>
            <w:div w:id="1081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090">
      <w:bodyDiv w:val="1"/>
      <w:marLeft w:val="0"/>
      <w:marRight w:val="0"/>
      <w:marTop w:val="0"/>
      <w:marBottom w:val="0"/>
      <w:divBdr>
        <w:top w:val="none" w:sz="0" w:space="0" w:color="auto"/>
        <w:left w:val="none" w:sz="0" w:space="0" w:color="auto"/>
        <w:bottom w:val="none" w:sz="0" w:space="0" w:color="auto"/>
        <w:right w:val="none" w:sz="0" w:space="0" w:color="auto"/>
      </w:divBdr>
      <w:divsChild>
        <w:div w:id="1506018125">
          <w:marLeft w:val="0"/>
          <w:marRight w:val="0"/>
          <w:marTop w:val="0"/>
          <w:marBottom w:val="0"/>
          <w:divBdr>
            <w:top w:val="none" w:sz="0" w:space="0" w:color="auto"/>
            <w:left w:val="none" w:sz="0" w:space="0" w:color="auto"/>
            <w:bottom w:val="none" w:sz="0" w:space="0" w:color="auto"/>
            <w:right w:val="none" w:sz="0" w:space="0" w:color="auto"/>
          </w:divBdr>
          <w:divsChild>
            <w:div w:id="1995059637">
              <w:marLeft w:val="0"/>
              <w:marRight w:val="0"/>
              <w:marTop w:val="0"/>
              <w:marBottom w:val="0"/>
              <w:divBdr>
                <w:top w:val="none" w:sz="0" w:space="0" w:color="auto"/>
                <w:left w:val="none" w:sz="0" w:space="0" w:color="auto"/>
                <w:bottom w:val="none" w:sz="0" w:space="0" w:color="auto"/>
                <w:right w:val="none" w:sz="0" w:space="0" w:color="auto"/>
              </w:divBdr>
            </w:div>
            <w:div w:id="198780599">
              <w:marLeft w:val="0"/>
              <w:marRight w:val="0"/>
              <w:marTop w:val="0"/>
              <w:marBottom w:val="0"/>
              <w:divBdr>
                <w:top w:val="none" w:sz="0" w:space="0" w:color="auto"/>
                <w:left w:val="none" w:sz="0" w:space="0" w:color="auto"/>
                <w:bottom w:val="none" w:sz="0" w:space="0" w:color="auto"/>
                <w:right w:val="none" w:sz="0" w:space="0" w:color="auto"/>
              </w:divBdr>
            </w:div>
            <w:div w:id="1020087987">
              <w:marLeft w:val="0"/>
              <w:marRight w:val="0"/>
              <w:marTop w:val="0"/>
              <w:marBottom w:val="0"/>
              <w:divBdr>
                <w:top w:val="none" w:sz="0" w:space="0" w:color="auto"/>
                <w:left w:val="none" w:sz="0" w:space="0" w:color="auto"/>
                <w:bottom w:val="none" w:sz="0" w:space="0" w:color="auto"/>
                <w:right w:val="none" w:sz="0" w:space="0" w:color="auto"/>
              </w:divBdr>
            </w:div>
            <w:div w:id="1152940398">
              <w:marLeft w:val="0"/>
              <w:marRight w:val="0"/>
              <w:marTop w:val="0"/>
              <w:marBottom w:val="0"/>
              <w:divBdr>
                <w:top w:val="none" w:sz="0" w:space="0" w:color="auto"/>
                <w:left w:val="none" w:sz="0" w:space="0" w:color="auto"/>
                <w:bottom w:val="none" w:sz="0" w:space="0" w:color="auto"/>
                <w:right w:val="none" w:sz="0" w:space="0" w:color="auto"/>
              </w:divBdr>
            </w:div>
            <w:div w:id="517348639">
              <w:marLeft w:val="0"/>
              <w:marRight w:val="0"/>
              <w:marTop w:val="0"/>
              <w:marBottom w:val="0"/>
              <w:divBdr>
                <w:top w:val="none" w:sz="0" w:space="0" w:color="auto"/>
                <w:left w:val="none" w:sz="0" w:space="0" w:color="auto"/>
                <w:bottom w:val="none" w:sz="0" w:space="0" w:color="auto"/>
                <w:right w:val="none" w:sz="0" w:space="0" w:color="auto"/>
              </w:divBdr>
            </w:div>
            <w:div w:id="796946290">
              <w:marLeft w:val="0"/>
              <w:marRight w:val="0"/>
              <w:marTop w:val="0"/>
              <w:marBottom w:val="0"/>
              <w:divBdr>
                <w:top w:val="none" w:sz="0" w:space="0" w:color="auto"/>
                <w:left w:val="none" w:sz="0" w:space="0" w:color="auto"/>
                <w:bottom w:val="none" w:sz="0" w:space="0" w:color="auto"/>
                <w:right w:val="none" w:sz="0" w:space="0" w:color="auto"/>
              </w:divBdr>
            </w:div>
            <w:div w:id="67659346">
              <w:marLeft w:val="0"/>
              <w:marRight w:val="0"/>
              <w:marTop w:val="0"/>
              <w:marBottom w:val="0"/>
              <w:divBdr>
                <w:top w:val="none" w:sz="0" w:space="0" w:color="auto"/>
                <w:left w:val="none" w:sz="0" w:space="0" w:color="auto"/>
                <w:bottom w:val="none" w:sz="0" w:space="0" w:color="auto"/>
                <w:right w:val="none" w:sz="0" w:space="0" w:color="auto"/>
              </w:divBdr>
            </w:div>
            <w:div w:id="2141025522">
              <w:marLeft w:val="0"/>
              <w:marRight w:val="0"/>
              <w:marTop w:val="0"/>
              <w:marBottom w:val="0"/>
              <w:divBdr>
                <w:top w:val="none" w:sz="0" w:space="0" w:color="auto"/>
                <w:left w:val="none" w:sz="0" w:space="0" w:color="auto"/>
                <w:bottom w:val="none" w:sz="0" w:space="0" w:color="auto"/>
                <w:right w:val="none" w:sz="0" w:space="0" w:color="auto"/>
              </w:divBdr>
            </w:div>
            <w:div w:id="422921838">
              <w:marLeft w:val="0"/>
              <w:marRight w:val="0"/>
              <w:marTop w:val="0"/>
              <w:marBottom w:val="0"/>
              <w:divBdr>
                <w:top w:val="none" w:sz="0" w:space="0" w:color="auto"/>
                <w:left w:val="none" w:sz="0" w:space="0" w:color="auto"/>
                <w:bottom w:val="none" w:sz="0" w:space="0" w:color="auto"/>
                <w:right w:val="none" w:sz="0" w:space="0" w:color="auto"/>
              </w:divBdr>
            </w:div>
            <w:div w:id="4016020">
              <w:marLeft w:val="0"/>
              <w:marRight w:val="0"/>
              <w:marTop w:val="0"/>
              <w:marBottom w:val="0"/>
              <w:divBdr>
                <w:top w:val="none" w:sz="0" w:space="0" w:color="auto"/>
                <w:left w:val="none" w:sz="0" w:space="0" w:color="auto"/>
                <w:bottom w:val="none" w:sz="0" w:space="0" w:color="auto"/>
                <w:right w:val="none" w:sz="0" w:space="0" w:color="auto"/>
              </w:divBdr>
            </w:div>
            <w:div w:id="511147680">
              <w:marLeft w:val="0"/>
              <w:marRight w:val="0"/>
              <w:marTop w:val="0"/>
              <w:marBottom w:val="0"/>
              <w:divBdr>
                <w:top w:val="none" w:sz="0" w:space="0" w:color="auto"/>
                <w:left w:val="none" w:sz="0" w:space="0" w:color="auto"/>
                <w:bottom w:val="none" w:sz="0" w:space="0" w:color="auto"/>
                <w:right w:val="none" w:sz="0" w:space="0" w:color="auto"/>
              </w:divBdr>
            </w:div>
            <w:div w:id="1797141765">
              <w:marLeft w:val="0"/>
              <w:marRight w:val="0"/>
              <w:marTop w:val="0"/>
              <w:marBottom w:val="0"/>
              <w:divBdr>
                <w:top w:val="none" w:sz="0" w:space="0" w:color="auto"/>
                <w:left w:val="none" w:sz="0" w:space="0" w:color="auto"/>
                <w:bottom w:val="none" w:sz="0" w:space="0" w:color="auto"/>
                <w:right w:val="none" w:sz="0" w:space="0" w:color="auto"/>
              </w:divBdr>
            </w:div>
            <w:div w:id="144708882">
              <w:marLeft w:val="0"/>
              <w:marRight w:val="0"/>
              <w:marTop w:val="0"/>
              <w:marBottom w:val="0"/>
              <w:divBdr>
                <w:top w:val="none" w:sz="0" w:space="0" w:color="auto"/>
                <w:left w:val="none" w:sz="0" w:space="0" w:color="auto"/>
                <w:bottom w:val="none" w:sz="0" w:space="0" w:color="auto"/>
                <w:right w:val="none" w:sz="0" w:space="0" w:color="auto"/>
              </w:divBdr>
            </w:div>
            <w:div w:id="1720670122">
              <w:marLeft w:val="0"/>
              <w:marRight w:val="0"/>
              <w:marTop w:val="0"/>
              <w:marBottom w:val="0"/>
              <w:divBdr>
                <w:top w:val="none" w:sz="0" w:space="0" w:color="auto"/>
                <w:left w:val="none" w:sz="0" w:space="0" w:color="auto"/>
                <w:bottom w:val="none" w:sz="0" w:space="0" w:color="auto"/>
                <w:right w:val="none" w:sz="0" w:space="0" w:color="auto"/>
              </w:divBdr>
            </w:div>
            <w:div w:id="866406415">
              <w:marLeft w:val="0"/>
              <w:marRight w:val="0"/>
              <w:marTop w:val="0"/>
              <w:marBottom w:val="0"/>
              <w:divBdr>
                <w:top w:val="none" w:sz="0" w:space="0" w:color="auto"/>
                <w:left w:val="none" w:sz="0" w:space="0" w:color="auto"/>
                <w:bottom w:val="none" w:sz="0" w:space="0" w:color="auto"/>
                <w:right w:val="none" w:sz="0" w:space="0" w:color="auto"/>
              </w:divBdr>
            </w:div>
            <w:div w:id="1608076886">
              <w:marLeft w:val="0"/>
              <w:marRight w:val="0"/>
              <w:marTop w:val="0"/>
              <w:marBottom w:val="0"/>
              <w:divBdr>
                <w:top w:val="none" w:sz="0" w:space="0" w:color="auto"/>
                <w:left w:val="none" w:sz="0" w:space="0" w:color="auto"/>
                <w:bottom w:val="none" w:sz="0" w:space="0" w:color="auto"/>
                <w:right w:val="none" w:sz="0" w:space="0" w:color="auto"/>
              </w:divBdr>
            </w:div>
            <w:div w:id="1219244386">
              <w:marLeft w:val="0"/>
              <w:marRight w:val="0"/>
              <w:marTop w:val="0"/>
              <w:marBottom w:val="0"/>
              <w:divBdr>
                <w:top w:val="none" w:sz="0" w:space="0" w:color="auto"/>
                <w:left w:val="none" w:sz="0" w:space="0" w:color="auto"/>
                <w:bottom w:val="none" w:sz="0" w:space="0" w:color="auto"/>
                <w:right w:val="none" w:sz="0" w:space="0" w:color="auto"/>
              </w:divBdr>
            </w:div>
            <w:div w:id="175509627">
              <w:marLeft w:val="0"/>
              <w:marRight w:val="0"/>
              <w:marTop w:val="0"/>
              <w:marBottom w:val="0"/>
              <w:divBdr>
                <w:top w:val="none" w:sz="0" w:space="0" w:color="auto"/>
                <w:left w:val="none" w:sz="0" w:space="0" w:color="auto"/>
                <w:bottom w:val="none" w:sz="0" w:space="0" w:color="auto"/>
                <w:right w:val="none" w:sz="0" w:space="0" w:color="auto"/>
              </w:divBdr>
            </w:div>
            <w:div w:id="1121993032">
              <w:marLeft w:val="0"/>
              <w:marRight w:val="0"/>
              <w:marTop w:val="0"/>
              <w:marBottom w:val="0"/>
              <w:divBdr>
                <w:top w:val="none" w:sz="0" w:space="0" w:color="auto"/>
                <w:left w:val="none" w:sz="0" w:space="0" w:color="auto"/>
                <w:bottom w:val="none" w:sz="0" w:space="0" w:color="auto"/>
                <w:right w:val="none" w:sz="0" w:space="0" w:color="auto"/>
              </w:divBdr>
            </w:div>
            <w:div w:id="313221906">
              <w:marLeft w:val="0"/>
              <w:marRight w:val="0"/>
              <w:marTop w:val="0"/>
              <w:marBottom w:val="0"/>
              <w:divBdr>
                <w:top w:val="none" w:sz="0" w:space="0" w:color="auto"/>
                <w:left w:val="none" w:sz="0" w:space="0" w:color="auto"/>
                <w:bottom w:val="none" w:sz="0" w:space="0" w:color="auto"/>
                <w:right w:val="none" w:sz="0" w:space="0" w:color="auto"/>
              </w:divBdr>
            </w:div>
            <w:div w:id="1262302388">
              <w:marLeft w:val="0"/>
              <w:marRight w:val="0"/>
              <w:marTop w:val="0"/>
              <w:marBottom w:val="0"/>
              <w:divBdr>
                <w:top w:val="none" w:sz="0" w:space="0" w:color="auto"/>
                <w:left w:val="none" w:sz="0" w:space="0" w:color="auto"/>
                <w:bottom w:val="none" w:sz="0" w:space="0" w:color="auto"/>
                <w:right w:val="none" w:sz="0" w:space="0" w:color="auto"/>
              </w:divBdr>
            </w:div>
            <w:div w:id="1709914759">
              <w:marLeft w:val="0"/>
              <w:marRight w:val="0"/>
              <w:marTop w:val="0"/>
              <w:marBottom w:val="0"/>
              <w:divBdr>
                <w:top w:val="none" w:sz="0" w:space="0" w:color="auto"/>
                <w:left w:val="none" w:sz="0" w:space="0" w:color="auto"/>
                <w:bottom w:val="none" w:sz="0" w:space="0" w:color="auto"/>
                <w:right w:val="none" w:sz="0" w:space="0" w:color="auto"/>
              </w:divBdr>
            </w:div>
            <w:div w:id="1458987584">
              <w:marLeft w:val="0"/>
              <w:marRight w:val="0"/>
              <w:marTop w:val="0"/>
              <w:marBottom w:val="0"/>
              <w:divBdr>
                <w:top w:val="none" w:sz="0" w:space="0" w:color="auto"/>
                <w:left w:val="none" w:sz="0" w:space="0" w:color="auto"/>
                <w:bottom w:val="none" w:sz="0" w:space="0" w:color="auto"/>
                <w:right w:val="none" w:sz="0" w:space="0" w:color="auto"/>
              </w:divBdr>
            </w:div>
            <w:div w:id="1509363653">
              <w:marLeft w:val="0"/>
              <w:marRight w:val="0"/>
              <w:marTop w:val="0"/>
              <w:marBottom w:val="0"/>
              <w:divBdr>
                <w:top w:val="none" w:sz="0" w:space="0" w:color="auto"/>
                <w:left w:val="none" w:sz="0" w:space="0" w:color="auto"/>
                <w:bottom w:val="none" w:sz="0" w:space="0" w:color="auto"/>
                <w:right w:val="none" w:sz="0" w:space="0" w:color="auto"/>
              </w:divBdr>
            </w:div>
            <w:div w:id="375470484">
              <w:marLeft w:val="0"/>
              <w:marRight w:val="0"/>
              <w:marTop w:val="0"/>
              <w:marBottom w:val="0"/>
              <w:divBdr>
                <w:top w:val="none" w:sz="0" w:space="0" w:color="auto"/>
                <w:left w:val="none" w:sz="0" w:space="0" w:color="auto"/>
                <w:bottom w:val="none" w:sz="0" w:space="0" w:color="auto"/>
                <w:right w:val="none" w:sz="0" w:space="0" w:color="auto"/>
              </w:divBdr>
            </w:div>
            <w:div w:id="147671377">
              <w:marLeft w:val="0"/>
              <w:marRight w:val="0"/>
              <w:marTop w:val="0"/>
              <w:marBottom w:val="0"/>
              <w:divBdr>
                <w:top w:val="none" w:sz="0" w:space="0" w:color="auto"/>
                <w:left w:val="none" w:sz="0" w:space="0" w:color="auto"/>
                <w:bottom w:val="none" w:sz="0" w:space="0" w:color="auto"/>
                <w:right w:val="none" w:sz="0" w:space="0" w:color="auto"/>
              </w:divBdr>
            </w:div>
            <w:div w:id="1288702971">
              <w:marLeft w:val="0"/>
              <w:marRight w:val="0"/>
              <w:marTop w:val="0"/>
              <w:marBottom w:val="0"/>
              <w:divBdr>
                <w:top w:val="none" w:sz="0" w:space="0" w:color="auto"/>
                <w:left w:val="none" w:sz="0" w:space="0" w:color="auto"/>
                <w:bottom w:val="none" w:sz="0" w:space="0" w:color="auto"/>
                <w:right w:val="none" w:sz="0" w:space="0" w:color="auto"/>
              </w:divBdr>
            </w:div>
            <w:div w:id="362217927">
              <w:marLeft w:val="0"/>
              <w:marRight w:val="0"/>
              <w:marTop w:val="0"/>
              <w:marBottom w:val="0"/>
              <w:divBdr>
                <w:top w:val="none" w:sz="0" w:space="0" w:color="auto"/>
                <w:left w:val="none" w:sz="0" w:space="0" w:color="auto"/>
                <w:bottom w:val="none" w:sz="0" w:space="0" w:color="auto"/>
                <w:right w:val="none" w:sz="0" w:space="0" w:color="auto"/>
              </w:divBdr>
            </w:div>
            <w:div w:id="7335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754">
      <w:bodyDiv w:val="1"/>
      <w:marLeft w:val="0"/>
      <w:marRight w:val="0"/>
      <w:marTop w:val="0"/>
      <w:marBottom w:val="0"/>
      <w:divBdr>
        <w:top w:val="none" w:sz="0" w:space="0" w:color="auto"/>
        <w:left w:val="none" w:sz="0" w:space="0" w:color="auto"/>
        <w:bottom w:val="none" w:sz="0" w:space="0" w:color="auto"/>
        <w:right w:val="none" w:sz="0" w:space="0" w:color="auto"/>
      </w:divBdr>
      <w:divsChild>
        <w:div w:id="1527210840">
          <w:marLeft w:val="0"/>
          <w:marRight w:val="0"/>
          <w:marTop w:val="0"/>
          <w:marBottom w:val="0"/>
          <w:divBdr>
            <w:top w:val="none" w:sz="0" w:space="0" w:color="auto"/>
            <w:left w:val="none" w:sz="0" w:space="0" w:color="auto"/>
            <w:bottom w:val="none" w:sz="0" w:space="0" w:color="auto"/>
            <w:right w:val="none" w:sz="0" w:space="0" w:color="auto"/>
          </w:divBdr>
          <w:divsChild>
            <w:div w:id="830366526">
              <w:marLeft w:val="0"/>
              <w:marRight w:val="0"/>
              <w:marTop w:val="0"/>
              <w:marBottom w:val="0"/>
              <w:divBdr>
                <w:top w:val="none" w:sz="0" w:space="0" w:color="auto"/>
                <w:left w:val="none" w:sz="0" w:space="0" w:color="auto"/>
                <w:bottom w:val="none" w:sz="0" w:space="0" w:color="auto"/>
                <w:right w:val="none" w:sz="0" w:space="0" w:color="auto"/>
              </w:divBdr>
            </w:div>
            <w:div w:id="1512797471">
              <w:marLeft w:val="0"/>
              <w:marRight w:val="0"/>
              <w:marTop w:val="0"/>
              <w:marBottom w:val="0"/>
              <w:divBdr>
                <w:top w:val="none" w:sz="0" w:space="0" w:color="auto"/>
                <w:left w:val="none" w:sz="0" w:space="0" w:color="auto"/>
                <w:bottom w:val="none" w:sz="0" w:space="0" w:color="auto"/>
                <w:right w:val="none" w:sz="0" w:space="0" w:color="auto"/>
              </w:divBdr>
            </w:div>
            <w:div w:id="1579170169">
              <w:marLeft w:val="0"/>
              <w:marRight w:val="0"/>
              <w:marTop w:val="0"/>
              <w:marBottom w:val="0"/>
              <w:divBdr>
                <w:top w:val="none" w:sz="0" w:space="0" w:color="auto"/>
                <w:left w:val="none" w:sz="0" w:space="0" w:color="auto"/>
                <w:bottom w:val="none" w:sz="0" w:space="0" w:color="auto"/>
                <w:right w:val="none" w:sz="0" w:space="0" w:color="auto"/>
              </w:divBdr>
            </w:div>
            <w:div w:id="1772120860">
              <w:marLeft w:val="0"/>
              <w:marRight w:val="0"/>
              <w:marTop w:val="0"/>
              <w:marBottom w:val="0"/>
              <w:divBdr>
                <w:top w:val="none" w:sz="0" w:space="0" w:color="auto"/>
                <w:left w:val="none" w:sz="0" w:space="0" w:color="auto"/>
                <w:bottom w:val="none" w:sz="0" w:space="0" w:color="auto"/>
                <w:right w:val="none" w:sz="0" w:space="0" w:color="auto"/>
              </w:divBdr>
            </w:div>
            <w:div w:id="756247275">
              <w:marLeft w:val="0"/>
              <w:marRight w:val="0"/>
              <w:marTop w:val="0"/>
              <w:marBottom w:val="0"/>
              <w:divBdr>
                <w:top w:val="none" w:sz="0" w:space="0" w:color="auto"/>
                <w:left w:val="none" w:sz="0" w:space="0" w:color="auto"/>
                <w:bottom w:val="none" w:sz="0" w:space="0" w:color="auto"/>
                <w:right w:val="none" w:sz="0" w:space="0" w:color="auto"/>
              </w:divBdr>
            </w:div>
            <w:div w:id="16561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553">
      <w:bodyDiv w:val="1"/>
      <w:marLeft w:val="0"/>
      <w:marRight w:val="0"/>
      <w:marTop w:val="0"/>
      <w:marBottom w:val="0"/>
      <w:divBdr>
        <w:top w:val="none" w:sz="0" w:space="0" w:color="auto"/>
        <w:left w:val="none" w:sz="0" w:space="0" w:color="auto"/>
        <w:bottom w:val="none" w:sz="0" w:space="0" w:color="auto"/>
        <w:right w:val="none" w:sz="0" w:space="0" w:color="auto"/>
      </w:divBdr>
      <w:divsChild>
        <w:div w:id="66080061">
          <w:marLeft w:val="0"/>
          <w:marRight w:val="0"/>
          <w:marTop w:val="0"/>
          <w:marBottom w:val="0"/>
          <w:divBdr>
            <w:top w:val="none" w:sz="0" w:space="0" w:color="auto"/>
            <w:left w:val="none" w:sz="0" w:space="0" w:color="auto"/>
            <w:bottom w:val="none" w:sz="0" w:space="0" w:color="auto"/>
            <w:right w:val="none" w:sz="0" w:space="0" w:color="auto"/>
          </w:divBdr>
          <w:divsChild>
            <w:div w:id="1892643859">
              <w:marLeft w:val="0"/>
              <w:marRight w:val="0"/>
              <w:marTop w:val="0"/>
              <w:marBottom w:val="0"/>
              <w:divBdr>
                <w:top w:val="none" w:sz="0" w:space="0" w:color="auto"/>
                <w:left w:val="none" w:sz="0" w:space="0" w:color="auto"/>
                <w:bottom w:val="none" w:sz="0" w:space="0" w:color="auto"/>
                <w:right w:val="none" w:sz="0" w:space="0" w:color="auto"/>
              </w:divBdr>
            </w:div>
            <w:div w:id="850754086">
              <w:marLeft w:val="0"/>
              <w:marRight w:val="0"/>
              <w:marTop w:val="0"/>
              <w:marBottom w:val="0"/>
              <w:divBdr>
                <w:top w:val="none" w:sz="0" w:space="0" w:color="auto"/>
                <w:left w:val="none" w:sz="0" w:space="0" w:color="auto"/>
                <w:bottom w:val="none" w:sz="0" w:space="0" w:color="auto"/>
                <w:right w:val="none" w:sz="0" w:space="0" w:color="auto"/>
              </w:divBdr>
            </w:div>
            <w:div w:id="556864286">
              <w:marLeft w:val="0"/>
              <w:marRight w:val="0"/>
              <w:marTop w:val="0"/>
              <w:marBottom w:val="0"/>
              <w:divBdr>
                <w:top w:val="none" w:sz="0" w:space="0" w:color="auto"/>
                <w:left w:val="none" w:sz="0" w:space="0" w:color="auto"/>
                <w:bottom w:val="none" w:sz="0" w:space="0" w:color="auto"/>
                <w:right w:val="none" w:sz="0" w:space="0" w:color="auto"/>
              </w:divBdr>
            </w:div>
            <w:div w:id="2006324124">
              <w:marLeft w:val="0"/>
              <w:marRight w:val="0"/>
              <w:marTop w:val="0"/>
              <w:marBottom w:val="0"/>
              <w:divBdr>
                <w:top w:val="none" w:sz="0" w:space="0" w:color="auto"/>
                <w:left w:val="none" w:sz="0" w:space="0" w:color="auto"/>
                <w:bottom w:val="none" w:sz="0" w:space="0" w:color="auto"/>
                <w:right w:val="none" w:sz="0" w:space="0" w:color="auto"/>
              </w:divBdr>
            </w:div>
            <w:div w:id="1290278753">
              <w:marLeft w:val="0"/>
              <w:marRight w:val="0"/>
              <w:marTop w:val="0"/>
              <w:marBottom w:val="0"/>
              <w:divBdr>
                <w:top w:val="none" w:sz="0" w:space="0" w:color="auto"/>
                <w:left w:val="none" w:sz="0" w:space="0" w:color="auto"/>
                <w:bottom w:val="none" w:sz="0" w:space="0" w:color="auto"/>
                <w:right w:val="none" w:sz="0" w:space="0" w:color="auto"/>
              </w:divBdr>
            </w:div>
            <w:div w:id="1675300064">
              <w:marLeft w:val="0"/>
              <w:marRight w:val="0"/>
              <w:marTop w:val="0"/>
              <w:marBottom w:val="0"/>
              <w:divBdr>
                <w:top w:val="none" w:sz="0" w:space="0" w:color="auto"/>
                <w:left w:val="none" w:sz="0" w:space="0" w:color="auto"/>
                <w:bottom w:val="none" w:sz="0" w:space="0" w:color="auto"/>
                <w:right w:val="none" w:sz="0" w:space="0" w:color="auto"/>
              </w:divBdr>
            </w:div>
            <w:div w:id="1916435459">
              <w:marLeft w:val="0"/>
              <w:marRight w:val="0"/>
              <w:marTop w:val="0"/>
              <w:marBottom w:val="0"/>
              <w:divBdr>
                <w:top w:val="none" w:sz="0" w:space="0" w:color="auto"/>
                <w:left w:val="none" w:sz="0" w:space="0" w:color="auto"/>
                <w:bottom w:val="none" w:sz="0" w:space="0" w:color="auto"/>
                <w:right w:val="none" w:sz="0" w:space="0" w:color="auto"/>
              </w:divBdr>
            </w:div>
            <w:div w:id="470632672">
              <w:marLeft w:val="0"/>
              <w:marRight w:val="0"/>
              <w:marTop w:val="0"/>
              <w:marBottom w:val="0"/>
              <w:divBdr>
                <w:top w:val="none" w:sz="0" w:space="0" w:color="auto"/>
                <w:left w:val="none" w:sz="0" w:space="0" w:color="auto"/>
                <w:bottom w:val="none" w:sz="0" w:space="0" w:color="auto"/>
                <w:right w:val="none" w:sz="0" w:space="0" w:color="auto"/>
              </w:divBdr>
            </w:div>
            <w:div w:id="16879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761">
      <w:bodyDiv w:val="1"/>
      <w:marLeft w:val="0"/>
      <w:marRight w:val="0"/>
      <w:marTop w:val="0"/>
      <w:marBottom w:val="0"/>
      <w:divBdr>
        <w:top w:val="none" w:sz="0" w:space="0" w:color="auto"/>
        <w:left w:val="none" w:sz="0" w:space="0" w:color="auto"/>
        <w:bottom w:val="none" w:sz="0" w:space="0" w:color="auto"/>
        <w:right w:val="none" w:sz="0" w:space="0" w:color="auto"/>
      </w:divBdr>
      <w:divsChild>
        <w:div w:id="1305506223">
          <w:marLeft w:val="0"/>
          <w:marRight w:val="0"/>
          <w:marTop w:val="0"/>
          <w:marBottom w:val="0"/>
          <w:divBdr>
            <w:top w:val="none" w:sz="0" w:space="0" w:color="auto"/>
            <w:left w:val="none" w:sz="0" w:space="0" w:color="auto"/>
            <w:bottom w:val="none" w:sz="0" w:space="0" w:color="auto"/>
            <w:right w:val="none" w:sz="0" w:space="0" w:color="auto"/>
          </w:divBdr>
          <w:divsChild>
            <w:div w:id="313023431">
              <w:marLeft w:val="0"/>
              <w:marRight w:val="0"/>
              <w:marTop w:val="0"/>
              <w:marBottom w:val="0"/>
              <w:divBdr>
                <w:top w:val="none" w:sz="0" w:space="0" w:color="auto"/>
                <w:left w:val="none" w:sz="0" w:space="0" w:color="auto"/>
                <w:bottom w:val="none" w:sz="0" w:space="0" w:color="auto"/>
                <w:right w:val="none" w:sz="0" w:space="0" w:color="auto"/>
              </w:divBdr>
            </w:div>
            <w:div w:id="165174925">
              <w:marLeft w:val="0"/>
              <w:marRight w:val="0"/>
              <w:marTop w:val="0"/>
              <w:marBottom w:val="0"/>
              <w:divBdr>
                <w:top w:val="none" w:sz="0" w:space="0" w:color="auto"/>
                <w:left w:val="none" w:sz="0" w:space="0" w:color="auto"/>
                <w:bottom w:val="none" w:sz="0" w:space="0" w:color="auto"/>
                <w:right w:val="none" w:sz="0" w:space="0" w:color="auto"/>
              </w:divBdr>
            </w:div>
            <w:div w:id="1974940116">
              <w:marLeft w:val="0"/>
              <w:marRight w:val="0"/>
              <w:marTop w:val="0"/>
              <w:marBottom w:val="0"/>
              <w:divBdr>
                <w:top w:val="none" w:sz="0" w:space="0" w:color="auto"/>
                <w:left w:val="none" w:sz="0" w:space="0" w:color="auto"/>
                <w:bottom w:val="none" w:sz="0" w:space="0" w:color="auto"/>
                <w:right w:val="none" w:sz="0" w:space="0" w:color="auto"/>
              </w:divBdr>
            </w:div>
            <w:div w:id="499463740">
              <w:marLeft w:val="0"/>
              <w:marRight w:val="0"/>
              <w:marTop w:val="0"/>
              <w:marBottom w:val="0"/>
              <w:divBdr>
                <w:top w:val="none" w:sz="0" w:space="0" w:color="auto"/>
                <w:left w:val="none" w:sz="0" w:space="0" w:color="auto"/>
                <w:bottom w:val="none" w:sz="0" w:space="0" w:color="auto"/>
                <w:right w:val="none" w:sz="0" w:space="0" w:color="auto"/>
              </w:divBdr>
            </w:div>
            <w:div w:id="786922896">
              <w:marLeft w:val="0"/>
              <w:marRight w:val="0"/>
              <w:marTop w:val="0"/>
              <w:marBottom w:val="0"/>
              <w:divBdr>
                <w:top w:val="none" w:sz="0" w:space="0" w:color="auto"/>
                <w:left w:val="none" w:sz="0" w:space="0" w:color="auto"/>
                <w:bottom w:val="none" w:sz="0" w:space="0" w:color="auto"/>
                <w:right w:val="none" w:sz="0" w:space="0" w:color="auto"/>
              </w:divBdr>
            </w:div>
            <w:div w:id="492844216">
              <w:marLeft w:val="0"/>
              <w:marRight w:val="0"/>
              <w:marTop w:val="0"/>
              <w:marBottom w:val="0"/>
              <w:divBdr>
                <w:top w:val="none" w:sz="0" w:space="0" w:color="auto"/>
                <w:left w:val="none" w:sz="0" w:space="0" w:color="auto"/>
                <w:bottom w:val="none" w:sz="0" w:space="0" w:color="auto"/>
                <w:right w:val="none" w:sz="0" w:space="0" w:color="auto"/>
              </w:divBdr>
            </w:div>
            <w:div w:id="526024145">
              <w:marLeft w:val="0"/>
              <w:marRight w:val="0"/>
              <w:marTop w:val="0"/>
              <w:marBottom w:val="0"/>
              <w:divBdr>
                <w:top w:val="none" w:sz="0" w:space="0" w:color="auto"/>
                <w:left w:val="none" w:sz="0" w:space="0" w:color="auto"/>
                <w:bottom w:val="none" w:sz="0" w:space="0" w:color="auto"/>
                <w:right w:val="none" w:sz="0" w:space="0" w:color="auto"/>
              </w:divBdr>
            </w:div>
            <w:div w:id="1671566059">
              <w:marLeft w:val="0"/>
              <w:marRight w:val="0"/>
              <w:marTop w:val="0"/>
              <w:marBottom w:val="0"/>
              <w:divBdr>
                <w:top w:val="none" w:sz="0" w:space="0" w:color="auto"/>
                <w:left w:val="none" w:sz="0" w:space="0" w:color="auto"/>
                <w:bottom w:val="none" w:sz="0" w:space="0" w:color="auto"/>
                <w:right w:val="none" w:sz="0" w:space="0" w:color="auto"/>
              </w:divBdr>
            </w:div>
            <w:div w:id="1581865399">
              <w:marLeft w:val="0"/>
              <w:marRight w:val="0"/>
              <w:marTop w:val="0"/>
              <w:marBottom w:val="0"/>
              <w:divBdr>
                <w:top w:val="none" w:sz="0" w:space="0" w:color="auto"/>
                <w:left w:val="none" w:sz="0" w:space="0" w:color="auto"/>
                <w:bottom w:val="none" w:sz="0" w:space="0" w:color="auto"/>
                <w:right w:val="none" w:sz="0" w:space="0" w:color="auto"/>
              </w:divBdr>
            </w:div>
            <w:div w:id="1637294691">
              <w:marLeft w:val="0"/>
              <w:marRight w:val="0"/>
              <w:marTop w:val="0"/>
              <w:marBottom w:val="0"/>
              <w:divBdr>
                <w:top w:val="none" w:sz="0" w:space="0" w:color="auto"/>
                <w:left w:val="none" w:sz="0" w:space="0" w:color="auto"/>
                <w:bottom w:val="none" w:sz="0" w:space="0" w:color="auto"/>
                <w:right w:val="none" w:sz="0" w:space="0" w:color="auto"/>
              </w:divBdr>
            </w:div>
            <w:div w:id="1231305898">
              <w:marLeft w:val="0"/>
              <w:marRight w:val="0"/>
              <w:marTop w:val="0"/>
              <w:marBottom w:val="0"/>
              <w:divBdr>
                <w:top w:val="none" w:sz="0" w:space="0" w:color="auto"/>
                <w:left w:val="none" w:sz="0" w:space="0" w:color="auto"/>
                <w:bottom w:val="none" w:sz="0" w:space="0" w:color="auto"/>
                <w:right w:val="none" w:sz="0" w:space="0" w:color="auto"/>
              </w:divBdr>
            </w:div>
            <w:div w:id="1816794138">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605262757">
              <w:marLeft w:val="0"/>
              <w:marRight w:val="0"/>
              <w:marTop w:val="0"/>
              <w:marBottom w:val="0"/>
              <w:divBdr>
                <w:top w:val="none" w:sz="0" w:space="0" w:color="auto"/>
                <w:left w:val="none" w:sz="0" w:space="0" w:color="auto"/>
                <w:bottom w:val="none" w:sz="0" w:space="0" w:color="auto"/>
                <w:right w:val="none" w:sz="0" w:space="0" w:color="auto"/>
              </w:divBdr>
            </w:div>
            <w:div w:id="627972759">
              <w:marLeft w:val="0"/>
              <w:marRight w:val="0"/>
              <w:marTop w:val="0"/>
              <w:marBottom w:val="0"/>
              <w:divBdr>
                <w:top w:val="none" w:sz="0" w:space="0" w:color="auto"/>
                <w:left w:val="none" w:sz="0" w:space="0" w:color="auto"/>
                <w:bottom w:val="none" w:sz="0" w:space="0" w:color="auto"/>
                <w:right w:val="none" w:sz="0" w:space="0" w:color="auto"/>
              </w:divBdr>
            </w:div>
            <w:div w:id="838934271">
              <w:marLeft w:val="0"/>
              <w:marRight w:val="0"/>
              <w:marTop w:val="0"/>
              <w:marBottom w:val="0"/>
              <w:divBdr>
                <w:top w:val="none" w:sz="0" w:space="0" w:color="auto"/>
                <w:left w:val="none" w:sz="0" w:space="0" w:color="auto"/>
                <w:bottom w:val="none" w:sz="0" w:space="0" w:color="auto"/>
                <w:right w:val="none" w:sz="0" w:space="0" w:color="auto"/>
              </w:divBdr>
            </w:div>
            <w:div w:id="997346447">
              <w:marLeft w:val="0"/>
              <w:marRight w:val="0"/>
              <w:marTop w:val="0"/>
              <w:marBottom w:val="0"/>
              <w:divBdr>
                <w:top w:val="none" w:sz="0" w:space="0" w:color="auto"/>
                <w:left w:val="none" w:sz="0" w:space="0" w:color="auto"/>
                <w:bottom w:val="none" w:sz="0" w:space="0" w:color="auto"/>
                <w:right w:val="none" w:sz="0" w:space="0" w:color="auto"/>
              </w:divBdr>
            </w:div>
            <w:div w:id="814831382">
              <w:marLeft w:val="0"/>
              <w:marRight w:val="0"/>
              <w:marTop w:val="0"/>
              <w:marBottom w:val="0"/>
              <w:divBdr>
                <w:top w:val="none" w:sz="0" w:space="0" w:color="auto"/>
                <w:left w:val="none" w:sz="0" w:space="0" w:color="auto"/>
                <w:bottom w:val="none" w:sz="0" w:space="0" w:color="auto"/>
                <w:right w:val="none" w:sz="0" w:space="0" w:color="auto"/>
              </w:divBdr>
            </w:div>
            <w:div w:id="56630718">
              <w:marLeft w:val="0"/>
              <w:marRight w:val="0"/>
              <w:marTop w:val="0"/>
              <w:marBottom w:val="0"/>
              <w:divBdr>
                <w:top w:val="none" w:sz="0" w:space="0" w:color="auto"/>
                <w:left w:val="none" w:sz="0" w:space="0" w:color="auto"/>
                <w:bottom w:val="none" w:sz="0" w:space="0" w:color="auto"/>
                <w:right w:val="none" w:sz="0" w:space="0" w:color="auto"/>
              </w:divBdr>
            </w:div>
            <w:div w:id="22437070">
              <w:marLeft w:val="0"/>
              <w:marRight w:val="0"/>
              <w:marTop w:val="0"/>
              <w:marBottom w:val="0"/>
              <w:divBdr>
                <w:top w:val="none" w:sz="0" w:space="0" w:color="auto"/>
                <w:left w:val="none" w:sz="0" w:space="0" w:color="auto"/>
                <w:bottom w:val="none" w:sz="0" w:space="0" w:color="auto"/>
                <w:right w:val="none" w:sz="0" w:space="0" w:color="auto"/>
              </w:divBdr>
            </w:div>
            <w:div w:id="1846095572">
              <w:marLeft w:val="0"/>
              <w:marRight w:val="0"/>
              <w:marTop w:val="0"/>
              <w:marBottom w:val="0"/>
              <w:divBdr>
                <w:top w:val="none" w:sz="0" w:space="0" w:color="auto"/>
                <w:left w:val="none" w:sz="0" w:space="0" w:color="auto"/>
                <w:bottom w:val="none" w:sz="0" w:space="0" w:color="auto"/>
                <w:right w:val="none" w:sz="0" w:space="0" w:color="auto"/>
              </w:divBdr>
            </w:div>
            <w:div w:id="546647120">
              <w:marLeft w:val="0"/>
              <w:marRight w:val="0"/>
              <w:marTop w:val="0"/>
              <w:marBottom w:val="0"/>
              <w:divBdr>
                <w:top w:val="none" w:sz="0" w:space="0" w:color="auto"/>
                <w:left w:val="none" w:sz="0" w:space="0" w:color="auto"/>
                <w:bottom w:val="none" w:sz="0" w:space="0" w:color="auto"/>
                <w:right w:val="none" w:sz="0" w:space="0" w:color="auto"/>
              </w:divBdr>
            </w:div>
            <w:div w:id="287710287">
              <w:marLeft w:val="0"/>
              <w:marRight w:val="0"/>
              <w:marTop w:val="0"/>
              <w:marBottom w:val="0"/>
              <w:divBdr>
                <w:top w:val="none" w:sz="0" w:space="0" w:color="auto"/>
                <w:left w:val="none" w:sz="0" w:space="0" w:color="auto"/>
                <w:bottom w:val="none" w:sz="0" w:space="0" w:color="auto"/>
                <w:right w:val="none" w:sz="0" w:space="0" w:color="auto"/>
              </w:divBdr>
            </w:div>
            <w:div w:id="398215150">
              <w:marLeft w:val="0"/>
              <w:marRight w:val="0"/>
              <w:marTop w:val="0"/>
              <w:marBottom w:val="0"/>
              <w:divBdr>
                <w:top w:val="none" w:sz="0" w:space="0" w:color="auto"/>
                <w:left w:val="none" w:sz="0" w:space="0" w:color="auto"/>
                <w:bottom w:val="none" w:sz="0" w:space="0" w:color="auto"/>
                <w:right w:val="none" w:sz="0" w:space="0" w:color="auto"/>
              </w:divBdr>
            </w:div>
            <w:div w:id="569660643">
              <w:marLeft w:val="0"/>
              <w:marRight w:val="0"/>
              <w:marTop w:val="0"/>
              <w:marBottom w:val="0"/>
              <w:divBdr>
                <w:top w:val="none" w:sz="0" w:space="0" w:color="auto"/>
                <w:left w:val="none" w:sz="0" w:space="0" w:color="auto"/>
                <w:bottom w:val="none" w:sz="0" w:space="0" w:color="auto"/>
                <w:right w:val="none" w:sz="0" w:space="0" w:color="auto"/>
              </w:divBdr>
            </w:div>
            <w:div w:id="792332134">
              <w:marLeft w:val="0"/>
              <w:marRight w:val="0"/>
              <w:marTop w:val="0"/>
              <w:marBottom w:val="0"/>
              <w:divBdr>
                <w:top w:val="none" w:sz="0" w:space="0" w:color="auto"/>
                <w:left w:val="none" w:sz="0" w:space="0" w:color="auto"/>
                <w:bottom w:val="none" w:sz="0" w:space="0" w:color="auto"/>
                <w:right w:val="none" w:sz="0" w:space="0" w:color="auto"/>
              </w:divBdr>
            </w:div>
            <w:div w:id="1392189337">
              <w:marLeft w:val="0"/>
              <w:marRight w:val="0"/>
              <w:marTop w:val="0"/>
              <w:marBottom w:val="0"/>
              <w:divBdr>
                <w:top w:val="none" w:sz="0" w:space="0" w:color="auto"/>
                <w:left w:val="none" w:sz="0" w:space="0" w:color="auto"/>
                <w:bottom w:val="none" w:sz="0" w:space="0" w:color="auto"/>
                <w:right w:val="none" w:sz="0" w:space="0" w:color="auto"/>
              </w:divBdr>
            </w:div>
            <w:div w:id="1402754416">
              <w:marLeft w:val="0"/>
              <w:marRight w:val="0"/>
              <w:marTop w:val="0"/>
              <w:marBottom w:val="0"/>
              <w:divBdr>
                <w:top w:val="none" w:sz="0" w:space="0" w:color="auto"/>
                <w:left w:val="none" w:sz="0" w:space="0" w:color="auto"/>
                <w:bottom w:val="none" w:sz="0" w:space="0" w:color="auto"/>
                <w:right w:val="none" w:sz="0" w:space="0" w:color="auto"/>
              </w:divBdr>
            </w:div>
            <w:div w:id="13775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375">
      <w:bodyDiv w:val="1"/>
      <w:marLeft w:val="0"/>
      <w:marRight w:val="0"/>
      <w:marTop w:val="0"/>
      <w:marBottom w:val="0"/>
      <w:divBdr>
        <w:top w:val="none" w:sz="0" w:space="0" w:color="auto"/>
        <w:left w:val="none" w:sz="0" w:space="0" w:color="auto"/>
        <w:bottom w:val="none" w:sz="0" w:space="0" w:color="auto"/>
        <w:right w:val="none" w:sz="0" w:space="0" w:color="auto"/>
      </w:divBdr>
      <w:divsChild>
        <w:div w:id="2115974784">
          <w:marLeft w:val="0"/>
          <w:marRight w:val="0"/>
          <w:marTop w:val="0"/>
          <w:marBottom w:val="0"/>
          <w:divBdr>
            <w:top w:val="none" w:sz="0" w:space="0" w:color="auto"/>
            <w:left w:val="none" w:sz="0" w:space="0" w:color="auto"/>
            <w:bottom w:val="none" w:sz="0" w:space="0" w:color="auto"/>
            <w:right w:val="none" w:sz="0" w:space="0" w:color="auto"/>
          </w:divBdr>
          <w:divsChild>
            <w:div w:id="1370685926">
              <w:marLeft w:val="0"/>
              <w:marRight w:val="0"/>
              <w:marTop w:val="0"/>
              <w:marBottom w:val="0"/>
              <w:divBdr>
                <w:top w:val="none" w:sz="0" w:space="0" w:color="auto"/>
                <w:left w:val="none" w:sz="0" w:space="0" w:color="auto"/>
                <w:bottom w:val="none" w:sz="0" w:space="0" w:color="auto"/>
                <w:right w:val="none" w:sz="0" w:space="0" w:color="auto"/>
              </w:divBdr>
            </w:div>
            <w:div w:id="1833445979">
              <w:marLeft w:val="0"/>
              <w:marRight w:val="0"/>
              <w:marTop w:val="0"/>
              <w:marBottom w:val="0"/>
              <w:divBdr>
                <w:top w:val="none" w:sz="0" w:space="0" w:color="auto"/>
                <w:left w:val="none" w:sz="0" w:space="0" w:color="auto"/>
                <w:bottom w:val="none" w:sz="0" w:space="0" w:color="auto"/>
                <w:right w:val="none" w:sz="0" w:space="0" w:color="auto"/>
              </w:divBdr>
            </w:div>
            <w:div w:id="62219193">
              <w:marLeft w:val="0"/>
              <w:marRight w:val="0"/>
              <w:marTop w:val="0"/>
              <w:marBottom w:val="0"/>
              <w:divBdr>
                <w:top w:val="none" w:sz="0" w:space="0" w:color="auto"/>
                <w:left w:val="none" w:sz="0" w:space="0" w:color="auto"/>
                <w:bottom w:val="none" w:sz="0" w:space="0" w:color="auto"/>
                <w:right w:val="none" w:sz="0" w:space="0" w:color="auto"/>
              </w:divBdr>
            </w:div>
            <w:div w:id="1207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633">
      <w:bodyDiv w:val="1"/>
      <w:marLeft w:val="0"/>
      <w:marRight w:val="0"/>
      <w:marTop w:val="0"/>
      <w:marBottom w:val="0"/>
      <w:divBdr>
        <w:top w:val="none" w:sz="0" w:space="0" w:color="auto"/>
        <w:left w:val="none" w:sz="0" w:space="0" w:color="auto"/>
        <w:bottom w:val="none" w:sz="0" w:space="0" w:color="auto"/>
        <w:right w:val="none" w:sz="0" w:space="0" w:color="auto"/>
      </w:divBdr>
      <w:divsChild>
        <w:div w:id="81799077">
          <w:marLeft w:val="0"/>
          <w:marRight w:val="0"/>
          <w:marTop w:val="0"/>
          <w:marBottom w:val="0"/>
          <w:divBdr>
            <w:top w:val="none" w:sz="0" w:space="0" w:color="auto"/>
            <w:left w:val="none" w:sz="0" w:space="0" w:color="auto"/>
            <w:bottom w:val="none" w:sz="0" w:space="0" w:color="auto"/>
            <w:right w:val="none" w:sz="0" w:space="0" w:color="auto"/>
          </w:divBdr>
          <w:divsChild>
            <w:div w:id="1119107976">
              <w:marLeft w:val="0"/>
              <w:marRight w:val="0"/>
              <w:marTop w:val="0"/>
              <w:marBottom w:val="0"/>
              <w:divBdr>
                <w:top w:val="none" w:sz="0" w:space="0" w:color="auto"/>
                <w:left w:val="none" w:sz="0" w:space="0" w:color="auto"/>
                <w:bottom w:val="none" w:sz="0" w:space="0" w:color="auto"/>
                <w:right w:val="none" w:sz="0" w:space="0" w:color="auto"/>
              </w:divBdr>
            </w:div>
            <w:div w:id="1947227950">
              <w:marLeft w:val="0"/>
              <w:marRight w:val="0"/>
              <w:marTop w:val="0"/>
              <w:marBottom w:val="0"/>
              <w:divBdr>
                <w:top w:val="none" w:sz="0" w:space="0" w:color="auto"/>
                <w:left w:val="none" w:sz="0" w:space="0" w:color="auto"/>
                <w:bottom w:val="none" w:sz="0" w:space="0" w:color="auto"/>
                <w:right w:val="none" w:sz="0" w:space="0" w:color="auto"/>
              </w:divBdr>
            </w:div>
            <w:div w:id="356582851">
              <w:marLeft w:val="0"/>
              <w:marRight w:val="0"/>
              <w:marTop w:val="0"/>
              <w:marBottom w:val="0"/>
              <w:divBdr>
                <w:top w:val="none" w:sz="0" w:space="0" w:color="auto"/>
                <w:left w:val="none" w:sz="0" w:space="0" w:color="auto"/>
                <w:bottom w:val="none" w:sz="0" w:space="0" w:color="auto"/>
                <w:right w:val="none" w:sz="0" w:space="0" w:color="auto"/>
              </w:divBdr>
            </w:div>
            <w:div w:id="118230075">
              <w:marLeft w:val="0"/>
              <w:marRight w:val="0"/>
              <w:marTop w:val="0"/>
              <w:marBottom w:val="0"/>
              <w:divBdr>
                <w:top w:val="none" w:sz="0" w:space="0" w:color="auto"/>
                <w:left w:val="none" w:sz="0" w:space="0" w:color="auto"/>
                <w:bottom w:val="none" w:sz="0" w:space="0" w:color="auto"/>
                <w:right w:val="none" w:sz="0" w:space="0" w:color="auto"/>
              </w:divBdr>
            </w:div>
            <w:div w:id="869759757">
              <w:marLeft w:val="0"/>
              <w:marRight w:val="0"/>
              <w:marTop w:val="0"/>
              <w:marBottom w:val="0"/>
              <w:divBdr>
                <w:top w:val="none" w:sz="0" w:space="0" w:color="auto"/>
                <w:left w:val="none" w:sz="0" w:space="0" w:color="auto"/>
                <w:bottom w:val="none" w:sz="0" w:space="0" w:color="auto"/>
                <w:right w:val="none" w:sz="0" w:space="0" w:color="auto"/>
              </w:divBdr>
            </w:div>
            <w:div w:id="1114136495">
              <w:marLeft w:val="0"/>
              <w:marRight w:val="0"/>
              <w:marTop w:val="0"/>
              <w:marBottom w:val="0"/>
              <w:divBdr>
                <w:top w:val="none" w:sz="0" w:space="0" w:color="auto"/>
                <w:left w:val="none" w:sz="0" w:space="0" w:color="auto"/>
                <w:bottom w:val="none" w:sz="0" w:space="0" w:color="auto"/>
                <w:right w:val="none" w:sz="0" w:space="0" w:color="auto"/>
              </w:divBdr>
            </w:div>
            <w:div w:id="1534492227">
              <w:marLeft w:val="0"/>
              <w:marRight w:val="0"/>
              <w:marTop w:val="0"/>
              <w:marBottom w:val="0"/>
              <w:divBdr>
                <w:top w:val="none" w:sz="0" w:space="0" w:color="auto"/>
                <w:left w:val="none" w:sz="0" w:space="0" w:color="auto"/>
                <w:bottom w:val="none" w:sz="0" w:space="0" w:color="auto"/>
                <w:right w:val="none" w:sz="0" w:space="0" w:color="auto"/>
              </w:divBdr>
            </w:div>
            <w:div w:id="220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7875">
      <w:bodyDiv w:val="1"/>
      <w:marLeft w:val="0"/>
      <w:marRight w:val="0"/>
      <w:marTop w:val="0"/>
      <w:marBottom w:val="0"/>
      <w:divBdr>
        <w:top w:val="none" w:sz="0" w:space="0" w:color="auto"/>
        <w:left w:val="none" w:sz="0" w:space="0" w:color="auto"/>
        <w:bottom w:val="none" w:sz="0" w:space="0" w:color="auto"/>
        <w:right w:val="none" w:sz="0" w:space="0" w:color="auto"/>
      </w:divBdr>
      <w:divsChild>
        <w:div w:id="531653035">
          <w:marLeft w:val="0"/>
          <w:marRight w:val="0"/>
          <w:marTop w:val="0"/>
          <w:marBottom w:val="0"/>
          <w:divBdr>
            <w:top w:val="none" w:sz="0" w:space="0" w:color="auto"/>
            <w:left w:val="none" w:sz="0" w:space="0" w:color="auto"/>
            <w:bottom w:val="none" w:sz="0" w:space="0" w:color="auto"/>
            <w:right w:val="none" w:sz="0" w:space="0" w:color="auto"/>
          </w:divBdr>
          <w:divsChild>
            <w:div w:id="1880167912">
              <w:marLeft w:val="0"/>
              <w:marRight w:val="0"/>
              <w:marTop w:val="0"/>
              <w:marBottom w:val="0"/>
              <w:divBdr>
                <w:top w:val="none" w:sz="0" w:space="0" w:color="auto"/>
                <w:left w:val="none" w:sz="0" w:space="0" w:color="auto"/>
                <w:bottom w:val="none" w:sz="0" w:space="0" w:color="auto"/>
                <w:right w:val="none" w:sz="0" w:space="0" w:color="auto"/>
              </w:divBdr>
            </w:div>
            <w:div w:id="1990479596">
              <w:marLeft w:val="0"/>
              <w:marRight w:val="0"/>
              <w:marTop w:val="0"/>
              <w:marBottom w:val="0"/>
              <w:divBdr>
                <w:top w:val="none" w:sz="0" w:space="0" w:color="auto"/>
                <w:left w:val="none" w:sz="0" w:space="0" w:color="auto"/>
                <w:bottom w:val="none" w:sz="0" w:space="0" w:color="auto"/>
                <w:right w:val="none" w:sz="0" w:space="0" w:color="auto"/>
              </w:divBdr>
            </w:div>
            <w:div w:id="1530681898">
              <w:marLeft w:val="0"/>
              <w:marRight w:val="0"/>
              <w:marTop w:val="0"/>
              <w:marBottom w:val="0"/>
              <w:divBdr>
                <w:top w:val="none" w:sz="0" w:space="0" w:color="auto"/>
                <w:left w:val="none" w:sz="0" w:space="0" w:color="auto"/>
                <w:bottom w:val="none" w:sz="0" w:space="0" w:color="auto"/>
                <w:right w:val="none" w:sz="0" w:space="0" w:color="auto"/>
              </w:divBdr>
            </w:div>
            <w:div w:id="795217963">
              <w:marLeft w:val="0"/>
              <w:marRight w:val="0"/>
              <w:marTop w:val="0"/>
              <w:marBottom w:val="0"/>
              <w:divBdr>
                <w:top w:val="none" w:sz="0" w:space="0" w:color="auto"/>
                <w:left w:val="none" w:sz="0" w:space="0" w:color="auto"/>
                <w:bottom w:val="none" w:sz="0" w:space="0" w:color="auto"/>
                <w:right w:val="none" w:sz="0" w:space="0" w:color="auto"/>
              </w:divBdr>
            </w:div>
            <w:div w:id="1475563241">
              <w:marLeft w:val="0"/>
              <w:marRight w:val="0"/>
              <w:marTop w:val="0"/>
              <w:marBottom w:val="0"/>
              <w:divBdr>
                <w:top w:val="none" w:sz="0" w:space="0" w:color="auto"/>
                <w:left w:val="none" w:sz="0" w:space="0" w:color="auto"/>
                <w:bottom w:val="none" w:sz="0" w:space="0" w:color="auto"/>
                <w:right w:val="none" w:sz="0" w:space="0" w:color="auto"/>
              </w:divBdr>
            </w:div>
            <w:div w:id="1374571703">
              <w:marLeft w:val="0"/>
              <w:marRight w:val="0"/>
              <w:marTop w:val="0"/>
              <w:marBottom w:val="0"/>
              <w:divBdr>
                <w:top w:val="none" w:sz="0" w:space="0" w:color="auto"/>
                <w:left w:val="none" w:sz="0" w:space="0" w:color="auto"/>
                <w:bottom w:val="none" w:sz="0" w:space="0" w:color="auto"/>
                <w:right w:val="none" w:sz="0" w:space="0" w:color="auto"/>
              </w:divBdr>
            </w:div>
            <w:div w:id="385186141">
              <w:marLeft w:val="0"/>
              <w:marRight w:val="0"/>
              <w:marTop w:val="0"/>
              <w:marBottom w:val="0"/>
              <w:divBdr>
                <w:top w:val="none" w:sz="0" w:space="0" w:color="auto"/>
                <w:left w:val="none" w:sz="0" w:space="0" w:color="auto"/>
                <w:bottom w:val="none" w:sz="0" w:space="0" w:color="auto"/>
                <w:right w:val="none" w:sz="0" w:space="0" w:color="auto"/>
              </w:divBdr>
            </w:div>
            <w:div w:id="469130588">
              <w:marLeft w:val="0"/>
              <w:marRight w:val="0"/>
              <w:marTop w:val="0"/>
              <w:marBottom w:val="0"/>
              <w:divBdr>
                <w:top w:val="none" w:sz="0" w:space="0" w:color="auto"/>
                <w:left w:val="none" w:sz="0" w:space="0" w:color="auto"/>
                <w:bottom w:val="none" w:sz="0" w:space="0" w:color="auto"/>
                <w:right w:val="none" w:sz="0" w:space="0" w:color="auto"/>
              </w:divBdr>
            </w:div>
            <w:div w:id="897858165">
              <w:marLeft w:val="0"/>
              <w:marRight w:val="0"/>
              <w:marTop w:val="0"/>
              <w:marBottom w:val="0"/>
              <w:divBdr>
                <w:top w:val="none" w:sz="0" w:space="0" w:color="auto"/>
                <w:left w:val="none" w:sz="0" w:space="0" w:color="auto"/>
                <w:bottom w:val="none" w:sz="0" w:space="0" w:color="auto"/>
                <w:right w:val="none" w:sz="0" w:space="0" w:color="auto"/>
              </w:divBdr>
            </w:div>
            <w:div w:id="675352146">
              <w:marLeft w:val="0"/>
              <w:marRight w:val="0"/>
              <w:marTop w:val="0"/>
              <w:marBottom w:val="0"/>
              <w:divBdr>
                <w:top w:val="none" w:sz="0" w:space="0" w:color="auto"/>
                <w:left w:val="none" w:sz="0" w:space="0" w:color="auto"/>
                <w:bottom w:val="none" w:sz="0" w:space="0" w:color="auto"/>
                <w:right w:val="none" w:sz="0" w:space="0" w:color="auto"/>
              </w:divBdr>
            </w:div>
            <w:div w:id="1544635810">
              <w:marLeft w:val="0"/>
              <w:marRight w:val="0"/>
              <w:marTop w:val="0"/>
              <w:marBottom w:val="0"/>
              <w:divBdr>
                <w:top w:val="none" w:sz="0" w:space="0" w:color="auto"/>
                <w:left w:val="none" w:sz="0" w:space="0" w:color="auto"/>
                <w:bottom w:val="none" w:sz="0" w:space="0" w:color="auto"/>
                <w:right w:val="none" w:sz="0" w:space="0" w:color="auto"/>
              </w:divBdr>
            </w:div>
            <w:div w:id="1999190861">
              <w:marLeft w:val="0"/>
              <w:marRight w:val="0"/>
              <w:marTop w:val="0"/>
              <w:marBottom w:val="0"/>
              <w:divBdr>
                <w:top w:val="none" w:sz="0" w:space="0" w:color="auto"/>
                <w:left w:val="none" w:sz="0" w:space="0" w:color="auto"/>
                <w:bottom w:val="none" w:sz="0" w:space="0" w:color="auto"/>
                <w:right w:val="none" w:sz="0" w:space="0" w:color="auto"/>
              </w:divBdr>
            </w:div>
            <w:div w:id="19018872">
              <w:marLeft w:val="0"/>
              <w:marRight w:val="0"/>
              <w:marTop w:val="0"/>
              <w:marBottom w:val="0"/>
              <w:divBdr>
                <w:top w:val="none" w:sz="0" w:space="0" w:color="auto"/>
                <w:left w:val="none" w:sz="0" w:space="0" w:color="auto"/>
                <w:bottom w:val="none" w:sz="0" w:space="0" w:color="auto"/>
                <w:right w:val="none" w:sz="0" w:space="0" w:color="auto"/>
              </w:divBdr>
            </w:div>
            <w:div w:id="1834641709">
              <w:marLeft w:val="0"/>
              <w:marRight w:val="0"/>
              <w:marTop w:val="0"/>
              <w:marBottom w:val="0"/>
              <w:divBdr>
                <w:top w:val="none" w:sz="0" w:space="0" w:color="auto"/>
                <w:left w:val="none" w:sz="0" w:space="0" w:color="auto"/>
                <w:bottom w:val="none" w:sz="0" w:space="0" w:color="auto"/>
                <w:right w:val="none" w:sz="0" w:space="0" w:color="auto"/>
              </w:divBdr>
            </w:div>
            <w:div w:id="89594981">
              <w:marLeft w:val="0"/>
              <w:marRight w:val="0"/>
              <w:marTop w:val="0"/>
              <w:marBottom w:val="0"/>
              <w:divBdr>
                <w:top w:val="none" w:sz="0" w:space="0" w:color="auto"/>
                <w:left w:val="none" w:sz="0" w:space="0" w:color="auto"/>
                <w:bottom w:val="none" w:sz="0" w:space="0" w:color="auto"/>
                <w:right w:val="none" w:sz="0" w:space="0" w:color="auto"/>
              </w:divBdr>
            </w:div>
            <w:div w:id="1469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5cf15c12a53c5ed9a2.gradio.liv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NETWORK LAB</cp:lastModifiedBy>
  <cp:revision>2</cp:revision>
  <dcterms:created xsi:type="dcterms:W3CDTF">2025-05-13T07:00:00Z</dcterms:created>
  <dcterms:modified xsi:type="dcterms:W3CDTF">2025-05-13T07:00:00Z</dcterms:modified>
</cp:coreProperties>
</file>